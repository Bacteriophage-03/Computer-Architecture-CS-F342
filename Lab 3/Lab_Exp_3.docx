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7159B" w:rsidRPr="00BC4D3A" w:rsidRDefault="001028F5" w:rsidP="00F7159B">
      <w:pPr>
        <w:jc w:val="center"/>
        <w:rPr>
          <w:b/>
          <w:sz w:val="36"/>
        </w:rPr>
      </w:pPr>
      <w:r>
        <w:rPr>
          <w:b/>
          <w:sz w:val="36"/>
        </w:rPr>
        <w:t>Lab 3</w:t>
      </w:r>
      <w:r w:rsidR="00E21AEF">
        <w:rPr>
          <w:b/>
          <w:sz w:val="36"/>
        </w:rPr>
        <w:t xml:space="preserve"> -</w:t>
      </w:r>
      <w:r w:rsidR="00D50170" w:rsidRPr="00BC4D3A">
        <w:rPr>
          <w:b/>
          <w:sz w:val="36"/>
        </w:rPr>
        <w:t xml:space="preserve"> </w:t>
      </w:r>
      <w:r w:rsidR="008663E3">
        <w:rPr>
          <w:b/>
          <w:sz w:val="36"/>
        </w:rPr>
        <w:t>Impleme</w:t>
      </w:r>
      <w:r w:rsidR="00F7159B">
        <w:rPr>
          <w:b/>
          <w:sz w:val="36"/>
        </w:rPr>
        <w:t>ntation of a MIPS like processor</w:t>
      </w:r>
    </w:p>
    <w:p w:rsidR="00D50170" w:rsidRPr="00BC4D3A" w:rsidRDefault="008663E3" w:rsidP="00D50170">
      <w:pPr>
        <w:pStyle w:val="Default"/>
        <w:jc w:val="both"/>
      </w:pPr>
      <w:r>
        <w:rPr>
          <w:noProof/>
          <w:lang w:bidi="hi-IN"/>
        </w:rPr>
        <mc:AlternateContent>
          <mc:Choice Requires="wps">
            <w:drawing>
              <wp:anchor distT="0" distB="0" distL="114300" distR="114300" simplePos="0" relativeHeight="251677696" behindDoc="0" locked="0" layoutInCell="1" allowOverlap="1" wp14:anchorId="0DC5B253" wp14:editId="7456D68B">
                <wp:simplePos x="0" y="0"/>
                <wp:positionH relativeFrom="column">
                  <wp:posOffset>3939594</wp:posOffset>
                </wp:positionH>
                <wp:positionV relativeFrom="paragraph">
                  <wp:posOffset>119062</wp:posOffset>
                </wp:positionV>
                <wp:extent cx="241300" cy="3604895"/>
                <wp:effectExtent l="0" t="5398" r="20003" b="20002"/>
                <wp:wrapNone/>
                <wp:docPr id="13" name="Left Brace 13"/>
                <wp:cNvGraphicFramePr/>
                <a:graphic xmlns:a="http://schemas.openxmlformats.org/drawingml/2006/main">
                  <a:graphicData uri="http://schemas.microsoft.com/office/word/2010/wordprocessingShape">
                    <wps:wsp>
                      <wps:cNvSpPr/>
                      <wps:spPr>
                        <a:xfrm rot="16200000">
                          <a:off x="0" y="0"/>
                          <a:ext cx="241300" cy="36048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B8718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310.2pt;margin-top:9.35pt;width:19pt;height:283.85pt;rotation:-9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" adj="120" strokecolor="#4579b8 [3044]"/>
            </w:pict>
          </mc:Fallback>
        </mc:AlternateContent>
      </w:r>
    </w:p>
    <w:p w:rsidR="008663E3" w:rsidRDefault="008663E3" w:rsidP="008663E3">
      <w:pPr>
        <w:pStyle w:val="Default"/>
        <w:jc w:val="both"/>
      </w:pPr>
      <w:r>
        <w:t>Design and implement (in Verilog) datapath and control unit for a single cycle MIPS like processor (including instruction memory) which has two classes of instructions. The two classes of instructions along with the example usage and instruction decoding to be used are as below</w:t>
      </w:r>
    </w:p>
    <w:p w:rsidR="008663E3" w:rsidRDefault="008663E3" w:rsidP="008663E3">
      <w:pPr>
        <w:pStyle w:val="Default"/>
        <w:jc w:val="both"/>
      </w:pPr>
    </w:p>
    <w:p w:rsidR="008663E3" w:rsidRPr="00AD7DCE" w:rsidRDefault="008663E3" w:rsidP="008663E3">
      <w:pPr>
        <w:pStyle w:val="Default"/>
        <w:numPr>
          <w:ilvl w:val="0"/>
          <w:numId w:val="35"/>
        </w:numPr>
        <w:jc w:val="both"/>
        <w:rPr>
          <w:b/>
        </w:rPr>
      </w:pPr>
      <w:r w:rsidRPr="00AD7DCE">
        <w:rPr>
          <w:b/>
        </w:rPr>
        <w:t>Immediate Type</w:t>
      </w:r>
    </w:p>
    <w:p w:rsidR="008663E3" w:rsidRDefault="008663E3" w:rsidP="008663E3">
      <w:pPr>
        <w:pStyle w:val="Default"/>
        <w:ind w:left="420"/>
        <w:jc w:val="both"/>
      </w:pPr>
      <w:r>
        <w:t>Example:  li r1, constant</w:t>
      </w:r>
      <w:r>
        <w:tab/>
        <w:t xml:space="preserve"> </w:t>
      </w:r>
      <w:r>
        <w:sym w:font="Wingdings" w:char="F0E0"/>
      </w:r>
      <w:r>
        <w:t xml:space="preserve"> loads immediate signed value specified in the instruction to the register R1</w:t>
      </w:r>
    </w:p>
    <w:p w:rsidR="008663E3" w:rsidRDefault="008663E3" w:rsidP="008663E3">
      <w:pPr>
        <w:pStyle w:val="Default"/>
        <w:jc w:val="both"/>
      </w:pPr>
      <w:r>
        <w:rPr>
          <w:noProof/>
          <w:lang w:bidi="hi-IN"/>
        </w:rPr>
        <mc:AlternateContent>
          <mc:Choice Requires="wps">
            <w:drawing>
              <wp:anchor distT="0" distB="0" distL="114300" distR="114300" simplePos="0" relativeHeight="251663360" behindDoc="0" locked="0" layoutInCell="1" allowOverlap="1" wp14:anchorId="5BE86491" wp14:editId="7D66E6A3">
                <wp:simplePos x="0" y="0"/>
                <wp:positionH relativeFrom="column">
                  <wp:posOffset>1656428</wp:posOffset>
                </wp:positionH>
                <wp:positionV relativeFrom="paragraph">
                  <wp:posOffset>54293</wp:posOffset>
                </wp:positionV>
                <wp:extent cx="241539" cy="983819"/>
                <wp:effectExtent l="0" t="9208" r="16193" b="16192"/>
                <wp:wrapNone/>
                <wp:docPr id="12" name="Left Brace 12"/>
                <wp:cNvGraphicFramePr/>
                <a:graphic xmlns:a="http://schemas.openxmlformats.org/drawingml/2006/main">
                  <a:graphicData uri="http://schemas.microsoft.com/office/word/2010/wordprocessingShape">
                    <wps:wsp>
                      <wps:cNvSpPr/>
                      <wps:spPr>
                        <a:xfrm rot="16200000">
                          <a:off x="0" y="0"/>
                          <a:ext cx="241539" cy="9838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6471E" id="Left Brace 12" o:spid="_x0000_s1026" type="#_x0000_t87" style="position:absolute;margin-left:130.45pt;margin-top:4.3pt;width:19pt;height:77.4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" adj="442" strokecolor="#4579b8 [3044]"/>
            </w:pict>
          </mc:Fallback>
        </mc:AlternateContent>
      </w:r>
      <w:r>
        <w:rPr>
          <w:noProof/>
          <w:lang w:bidi="hi-IN"/>
        </w:rPr>
        <mc:AlternateContent>
          <mc:Choice Requires="wps">
            <w:drawing>
              <wp:anchor distT="0" distB="0" distL="114300" distR="114300" simplePos="0" relativeHeight="251662336" behindDoc="0" locked="0" layoutInCell="1" allowOverlap="1" wp14:anchorId="6FAB04DB" wp14:editId="0EE63953">
                <wp:simplePos x="0" y="0"/>
                <wp:positionH relativeFrom="column">
                  <wp:posOffset>638811</wp:posOffset>
                </wp:positionH>
                <wp:positionV relativeFrom="paragraph">
                  <wp:posOffset>54365</wp:posOffset>
                </wp:positionV>
                <wp:extent cx="241539" cy="983819"/>
                <wp:effectExtent l="0" t="9208" r="16193" b="16192"/>
                <wp:wrapNone/>
                <wp:docPr id="11" name="Left Brace 11"/>
                <wp:cNvGraphicFramePr/>
                <a:graphic xmlns:a="http://schemas.openxmlformats.org/drawingml/2006/main">
                  <a:graphicData uri="http://schemas.microsoft.com/office/word/2010/wordprocessingShape">
                    <wps:wsp>
                      <wps:cNvSpPr/>
                      <wps:spPr>
                        <a:xfrm rot="16200000">
                          <a:off x="0" y="0"/>
                          <a:ext cx="241539" cy="9838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653EC" id="Left Brace 11" o:spid="_x0000_s1026" type="#_x0000_t87" style="position:absolute;margin-left:50.3pt;margin-top:4.3pt;width:19pt;height:77.4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" adj="442" strokecolor="#4579b8 [3044]"/>
            </w:pict>
          </mc:Fallback>
        </mc:AlternateContent>
      </w:r>
      <w:r w:rsidRPr="00AD7DCE">
        <w:rPr>
          <w:noProof/>
          <w:lang w:bidi="hi-IN"/>
        </w:rPr>
        <mc:AlternateContent>
          <mc:Choice Requires="wps">
            <w:drawing>
              <wp:anchor distT="0" distB="0" distL="114300" distR="114300" simplePos="0" relativeHeight="251660288" behindDoc="0" locked="0" layoutInCell="1" allowOverlap="1" wp14:anchorId="3131F10E" wp14:editId="63F97FFF">
                <wp:simplePos x="0" y="0"/>
                <wp:positionH relativeFrom="column">
                  <wp:posOffset>2267585</wp:posOffset>
                </wp:positionH>
                <wp:positionV relativeFrom="paragraph">
                  <wp:posOffset>28575</wp:posOffset>
                </wp:positionV>
                <wp:extent cx="3604895" cy="318770"/>
                <wp:effectExtent l="57150" t="38100" r="52705" b="81280"/>
                <wp:wrapNone/>
                <wp:docPr id="9" name="Rectangle 91"/>
                <wp:cNvGraphicFramePr/>
                <a:graphic xmlns:a="http://schemas.openxmlformats.org/drawingml/2006/main">
                  <a:graphicData uri="http://schemas.microsoft.com/office/word/2010/wordprocessingShape">
                    <wps:wsp>
                      <wps:cNvSpPr/>
                      <wps:spPr>
                        <a:xfrm>
                          <a:off x="0" y="0"/>
                          <a:ext cx="3604895"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8663E3" w:rsidP="008663E3">
                            <w:pPr>
                              <w:pStyle w:val="Default"/>
                              <w:jc w:val="center"/>
                              <w:rPr>
                                <w:b/>
                                <w:sz w:val="28"/>
                              </w:rPr>
                            </w:pPr>
                            <w:r w:rsidRPr="00AD7DCE">
                              <w:rPr>
                                <w:b/>
                                <w:sz w:val="28"/>
                              </w:rPr>
                              <w:t xml:space="preserve">Constant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131F10E" id="Rectangle 91" o:spid="_x0000_s1026" style="position:absolute;left:0;text-align:left;margin-left:178.55pt;margin-top:2.25pt;width:283.8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" fillcolor="#a7bfde [1620]" stroked="f">
                <v:fill color2="#e4ecf5 [500]" rotate="t" angle="180" colors="0 #a3c4ff;22938f #bfd5ff;1 #e5eeff" focus="100%" type="gradient"/>
                <v:shadow on="t" color="black" opacity="24903f" origin=",.5" offset="0,.55556mm"/>
                <v:textbox>
                  <w:txbxContent>
                    <w:p w:rsidR="008663E3" w:rsidRPr="00AD7DCE" w:rsidRDefault="008663E3" w:rsidP="008663E3">
                      <w:pPr>
                        <w:pStyle w:val="Default"/>
                        <w:jc w:val="center"/>
                        <w:rPr>
                          <w:b/>
                          <w:sz w:val="28"/>
                        </w:rPr>
                      </w:pPr>
                      <w:r w:rsidRPr="00AD7DCE">
                        <w:rPr>
                          <w:b/>
                          <w:sz w:val="28"/>
                        </w:rPr>
                        <w:t xml:space="preserve">Constant </w:t>
                      </w:r>
                    </w:p>
                  </w:txbxContent>
                </v:textbox>
              </v:rect>
            </w:pict>
          </mc:Fallback>
        </mc:AlternateContent>
      </w:r>
      <w:r w:rsidRPr="00AD7DCE">
        <w:rPr>
          <w:noProof/>
          <w:lang w:bidi="hi-IN"/>
        </w:rPr>
        <mc:AlternateContent>
          <mc:Choice Requires="wps">
            <w:drawing>
              <wp:anchor distT="0" distB="0" distL="114300" distR="114300" simplePos="0" relativeHeight="251661312" behindDoc="0" locked="0" layoutInCell="1" allowOverlap="1" wp14:anchorId="75B058A3" wp14:editId="094560DA">
                <wp:simplePos x="0" y="0"/>
                <wp:positionH relativeFrom="column">
                  <wp:posOffset>1267388</wp:posOffset>
                </wp:positionH>
                <wp:positionV relativeFrom="paragraph">
                  <wp:posOffset>28575</wp:posOffset>
                </wp:positionV>
                <wp:extent cx="1000125" cy="318770"/>
                <wp:effectExtent l="57150" t="38100" r="66675" b="81280"/>
                <wp:wrapNone/>
                <wp:docPr id="10" name="Rectangle 91"/>
                <wp:cNvGraphicFramePr/>
                <a:graphic xmlns:a="http://schemas.openxmlformats.org/drawingml/2006/main">
                  <a:graphicData uri="http://schemas.microsoft.com/office/word/2010/wordprocessingShape">
                    <wps:wsp>
                      <wps:cNvSpPr/>
                      <wps:spPr>
                        <a:xfrm>
                          <a:off x="0" y="0"/>
                          <a:ext cx="1000125"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8663E3" w:rsidP="008663E3">
                            <w:pPr>
                              <w:pStyle w:val="Default"/>
                              <w:jc w:val="center"/>
                              <w:rPr>
                                <w:b/>
                                <w:sz w:val="28"/>
                              </w:rPr>
                            </w:pPr>
                            <w:proofErr w:type="spellStart"/>
                            <w:r>
                              <w:rPr>
                                <w:b/>
                                <w:sz w:val="28"/>
                              </w:rPr>
                              <w:t>Rdst</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5B058A3" id="_x0000_s1027" style="position:absolute;left:0;text-align:left;margin-left:99.8pt;margin-top:2.25pt;width:78.75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" fillcolor="#a7bfde [1620]" stroked="f">
                <v:fill color2="#e4ecf5 [500]" rotate="t" angle="180" colors="0 #a3c4ff;22938f #bfd5ff;1 #e5eeff" focus="100%" type="gradient"/>
                <v:shadow on="t" color="black" opacity="24903f" origin=",.5" offset="0,.55556mm"/>
                <v:textbox>
                  <w:txbxContent>
                    <w:p w:rsidR="008663E3" w:rsidRPr="00AD7DCE" w:rsidRDefault="008663E3" w:rsidP="008663E3">
                      <w:pPr>
                        <w:pStyle w:val="Default"/>
                        <w:jc w:val="center"/>
                        <w:rPr>
                          <w:b/>
                          <w:sz w:val="28"/>
                        </w:rPr>
                      </w:pPr>
                      <w:proofErr w:type="spellStart"/>
                      <w:r>
                        <w:rPr>
                          <w:b/>
                          <w:sz w:val="28"/>
                        </w:rPr>
                        <w:t>Rdst</w:t>
                      </w:r>
                      <w:proofErr w:type="spellEnd"/>
                    </w:p>
                  </w:txbxContent>
                </v:textbox>
              </v:rect>
            </w:pict>
          </mc:Fallback>
        </mc:AlternateContent>
      </w:r>
      <w:r w:rsidRPr="00AD7DCE">
        <w:rPr>
          <w:noProof/>
          <w:lang w:bidi="hi-IN"/>
        </w:rPr>
        <mc:AlternateContent>
          <mc:Choice Requires="wps">
            <w:drawing>
              <wp:anchor distT="0" distB="0" distL="114300" distR="114300" simplePos="0" relativeHeight="251659264" behindDoc="0" locked="0" layoutInCell="1" allowOverlap="1" wp14:anchorId="45A1336F" wp14:editId="543EF18E">
                <wp:simplePos x="0" y="0"/>
                <wp:positionH relativeFrom="column">
                  <wp:posOffset>267551</wp:posOffset>
                </wp:positionH>
                <wp:positionV relativeFrom="paragraph">
                  <wp:posOffset>28862</wp:posOffset>
                </wp:positionV>
                <wp:extent cx="1000664" cy="318770"/>
                <wp:effectExtent l="57150" t="38100" r="66675" b="81280"/>
                <wp:wrapNone/>
                <wp:docPr id="92" name="Rectangle 91"/>
                <wp:cNvGraphicFramePr/>
                <a:graphic xmlns:a="http://schemas.openxmlformats.org/drawingml/2006/main">
                  <a:graphicData uri="http://schemas.microsoft.com/office/word/2010/wordprocessingShape">
                    <wps:wsp>
                      <wps:cNvSpPr/>
                      <wps:spPr>
                        <a:xfrm>
                          <a:off x="0" y="0"/>
                          <a:ext cx="1000664"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8663E3" w:rsidP="008663E3">
                            <w:pPr>
                              <w:pStyle w:val="NormalWeb"/>
                              <w:spacing w:before="0" w:beforeAutospacing="0" w:after="0" w:afterAutospacing="0"/>
                              <w:jc w:val="center"/>
                              <w:rPr>
                                <w:b/>
                                <w:sz w:val="28"/>
                              </w:rPr>
                            </w:pPr>
                            <w:r w:rsidRPr="00AD7DCE">
                              <w:rPr>
                                <w:b/>
                                <w:sz w:val="28"/>
                              </w:rPr>
                              <w:t>Opcode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5A1336F" id="_x0000_s1028" style="position:absolute;left:0;text-align:left;margin-left:21.05pt;margin-top:2.25pt;width:78.8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" fillcolor="#a7bfde [1620]" stroked="f">
                <v:fill color2="#e4ecf5 [500]" rotate="t" angle="180" colors="0 #a3c4ff;22938f #bfd5ff;1 #e5eeff" focus="100%" type="gradient"/>
                <v:shadow on="t" color="black" opacity="24903f" origin=",.5" offset="0,.55556mm"/>
                <v:textbox>
                  <w:txbxContent>
                    <w:p w:rsidR="008663E3" w:rsidRPr="00AD7DCE" w:rsidRDefault="008663E3" w:rsidP="008663E3">
                      <w:pPr>
                        <w:pStyle w:val="NormalWeb"/>
                        <w:spacing w:before="0" w:beforeAutospacing="0" w:after="0" w:afterAutospacing="0"/>
                        <w:jc w:val="center"/>
                        <w:rPr>
                          <w:b/>
                          <w:sz w:val="28"/>
                        </w:rPr>
                      </w:pPr>
                      <w:r w:rsidRPr="00AD7DCE">
                        <w:rPr>
                          <w:b/>
                          <w:sz w:val="28"/>
                        </w:rPr>
                        <w:t>Opcode</w:t>
                      </w:r>
                    </w:p>
                  </w:txbxContent>
                </v:textbox>
              </v:rect>
            </w:pict>
          </mc:Fallback>
        </mc:AlternateContent>
      </w:r>
      <w:r>
        <w:t xml:space="preserve">       </w:t>
      </w:r>
    </w:p>
    <w:p w:rsidR="008663E3" w:rsidRDefault="008663E3" w:rsidP="008663E3">
      <w:pPr>
        <w:pStyle w:val="Default"/>
        <w:jc w:val="both"/>
      </w:pPr>
    </w:p>
    <w:p w:rsidR="008663E3" w:rsidRDefault="008663E3" w:rsidP="008663E3">
      <w:pPr>
        <w:pStyle w:val="Default"/>
        <w:jc w:val="both"/>
      </w:pPr>
    </w:p>
    <w:p w:rsidR="008663E3" w:rsidRDefault="008663E3" w:rsidP="008663E3">
      <w:pPr>
        <w:pStyle w:val="Default"/>
        <w:jc w:val="both"/>
      </w:pPr>
    </w:p>
    <w:p w:rsidR="008663E3" w:rsidRPr="004C0F9C" w:rsidRDefault="008663E3" w:rsidP="008663E3">
      <w:pPr>
        <w:pStyle w:val="Default"/>
        <w:jc w:val="both"/>
        <w:rPr>
          <w:b/>
        </w:rPr>
      </w:pPr>
      <w:r>
        <w:t xml:space="preserve">      </w:t>
      </w:r>
      <w:r>
        <w:rPr>
          <w:b/>
        </w:rPr>
        <w:t>6</w:t>
      </w:r>
      <w:r w:rsidRPr="004C0F9C">
        <w:rPr>
          <w:b/>
        </w:rPr>
        <w:t>-bit</w:t>
      </w:r>
      <w:r>
        <w:rPr>
          <w:b/>
        </w:rPr>
        <w:t xml:space="preserve"> Opcode       </w:t>
      </w:r>
      <w:r w:rsidRPr="004C0F9C">
        <w:rPr>
          <w:b/>
        </w:rPr>
        <w:t>5-bit</w:t>
      </w:r>
      <w:r>
        <w:rPr>
          <w:b/>
        </w:rPr>
        <w:t xml:space="preserve"> destination</w:t>
      </w:r>
      <w:r>
        <w:rPr>
          <w:b/>
        </w:rPr>
        <w:tab/>
      </w:r>
      <w:r>
        <w:rPr>
          <w:b/>
        </w:rPr>
        <w:tab/>
        <w:t xml:space="preserve">               21-bit</w:t>
      </w:r>
    </w:p>
    <w:p w:rsidR="008663E3" w:rsidRDefault="008663E3" w:rsidP="008663E3">
      <w:pPr>
        <w:pStyle w:val="Default"/>
        <w:jc w:val="both"/>
      </w:pPr>
      <w:r>
        <w:tab/>
      </w:r>
    </w:p>
    <w:p w:rsidR="008663E3" w:rsidRDefault="008663E3" w:rsidP="008663E3">
      <w:pPr>
        <w:pStyle w:val="Default"/>
        <w:jc w:val="both"/>
      </w:pPr>
    </w:p>
    <w:p w:rsidR="008663E3" w:rsidRDefault="008663E3" w:rsidP="008663E3">
      <w:pPr>
        <w:pStyle w:val="Default"/>
        <w:numPr>
          <w:ilvl w:val="0"/>
          <w:numId w:val="35"/>
        </w:numPr>
        <w:jc w:val="both"/>
        <w:rPr>
          <w:b/>
        </w:rPr>
      </w:pPr>
      <w:r w:rsidRPr="004C0F9C">
        <w:rPr>
          <w:b/>
        </w:rPr>
        <w:t>Register Type</w:t>
      </w:r>
      <w:r>
        <w:rPr>
          <w:b/>
        </w:rPr>
        <w:t xml:space="preserve"> (R-type)</w:t>
      </w:r>
    </w:p>
    <w:p w:rsidR="008663E3" w:rsidRDefault="008663E3" w:rsidP="008663E3">
      <w:pPr>
        <w:pStyle w:val="Default"/>
        <w:ind w:left="420"/>
        <w:jc w:val="both"/>
      </w:pPr>
      <w:r>
        <w:t>Example:  add r1, r2, r3</w:t>
      </w:r>
      <w:r>
        <w:tab/>
        <w:t xml:space="preserve"> </w:t>
      </w:r>
      <w:r>
        <w:sym w:font="Wingdings" w:char="F0E0"/>
      </w:r>
      <w:r>
        <w:t xml:space="preserve"> adds the contents of registers r2 and r3. The result of addition is written in to the register r1</w:t>
      </w:r>
    </w:p>
    <w:p w:rsidR="008663E3" w:rsidRDefault="008663E3" w:rsidP="008663E3">
      <w:pPr>
        <w:pStyle w:val="Default"/>
        <w:ind w:left="420"/>
        <w:jc w:val="both"/>
        <w:rPr>
          <w:b/>
        </w:rPr>
      </w:pPr>
      <w:r>
        <w:rPr>
          <w:noProof/>
          <w:lang w:bidi="hi-IN"/>
        </w:rPr>
        <mc:AlternateContent>
          <mc:Choice Requires="wps">
            <w:drawing>
              <wp:anchor distT="0" distB="0" distL="114300" distR="114300" simplePos="0" relativeHeight="251675648" behindDoc="0" locked="0" layoutInCell="1" allowOverlap="1" wp14:anchorId="5E01C351" wp14:editId="04AEEC78">
                <wp:simplePos x="0" y="0"/>
                <wp:positionH relativeFrom="column">
                  <wp:posOffset>5136034</wp:posOffset>
                </wp:positionH>
                <wp:positionV relativeFrom="paragraph">
                  <wp:posOffset>-6491</wp:posOffset>
                </wp:positionV>
                <wp:extent cx="241539" cy="1114468"/>
                <wp:effectExtent l="1587" t="0" r="26988" b="26987"/>
                <wp:wrapNone/>
                <wp:docPr id="25" name="Left Brace 25"/>
                <wp:cNvGraphicFramePr/>
                <a:graphic xmlns:a="http://schemas.openxmlformats.org/drawingml/2006/main">
                  <a:graphicData uri="http://schemas.microsoft.com/office/word/2010/wordprocessingShape">
                    <wps:wsp>
                      <wps:cNvSpPr/>
                      <wps:spPr>
                        <a:xfrm rot="16200000">
                          <a:off x="0" y="0"/>
                          <a:ext cx="241539" cy="111446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CA4E42" id="Left Brace 25" o:spid="_x0000_s1026" type="#_x0000_t87" style="position:absolute;margin-left:404.4pt;margin-top:-.5pt;width:19pt;height:87.7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" adj="390" strokecolor="#4579b8 [3044]"/>
            </w:pict>
          </mc:Fallback>
        </mc:AlternateContent>
      </w:r>
      <w:r>
        <w:rPr>
          <w:noProof/>
          <w:lang w:bidi="hi-IN"/>
        </w:rPr>
        <mc:AlternateContent>
          <mc:Choice Requires="wps">
            <w:drawing>
              <wp:anchor distT="0" distB="0" distL="114300" distR="114300" simplePos="0" relativeHeight="251674624" behindDoc="0" locked="0" layoutInCell="1" allowOverlap="1" wp14:anchorId="45B27C9A" wp14:editId="6B6304F2">
                <wp:simplePos x="0" y="0"/>
                <wp:positionH relativeFrom="column">
                  <wp:posOffset>4134466</wp:posOffset>
                </wp:positionH>
                <wp:positionV relativeFrom="paragraph">
                  <wp:posOffset>106554</wp:posOffset>
                </wp:positionV>
                <wp:extent cx="241539" cy="892247"/>
                <wp:effectExtent l="0" t="1588" r="23813" b="23812"/>
                <wp:wrapNone/>
                <wp:docPr id="24" name="Left Brace 24"/>
                <wp:cNvGraphicFramePr/>
                <a:graphic xmlns:a="http://schemas.openxmlformats.org/drawingml/2006/main">
                  <a:graphicData uri="http://schemas.microsoft.com/office/word/2010/wordprocessingShape">
                    <wps:wsp>
                      <wps:cNvSpPr/>
                      <wps:spPr>
                        <a:xfrm rot="16200000">
                          <a:off x="0" y="0"/>
                          <a:ext cx="241539" cy="89224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2F12AB" id="Left Brace 24" o:spid="_x0000_s1026" type="#_x0000_t87" style="position:absolute;margin-left:325.55pt;margin-top:8.4pt;width:19pt;height:70.25pt;rotation:-9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" adj="487" strokecolor="#4579b8 [3044]"/>
            </w:pict>
          </mc:Fallback>
        </mc:AlternateContent>
      </w:r>
      <w:r>
        <w:rPr>
          <w:noProof/>
          <w:lang w:bidi="hi-IN"/>
        </w:rPr>
        <mc:AlternateContent>
          <mc:Choice Requires="wps">
            <w:drawing>
              <wp:anchor distT="0" distB="0" distL="114300" distR="114300" simplePos="0" relativeHeight="251673600" behindDoc="0" locked="0" layoutInCell="1" allowOverlap="1" wp14:anchorId="50C1B26C" wp14:editId="31E6B27A">
                <wp:simplePos x="0" y="0"/>
                <wp:positionH relativeFrom="column">
                  <wp:posOffset>3242850</wp:posOffset>
                </wp:positionH>
                <wp:positionV relativeFrom="paragraph">
                  <wp:posOffset>130176</wp:posOffset>
                </wp:positionV>
                <wp:extent cx="241539" cy="836127"/>
                <wp:effectExtent l="7620" t="0" r="13970" b="13970"/>
                <wp:wrapNone/>
                <wp:docPr id="23" name="Left Brace 23"/>
                <wp:cNvGraphicFramePr/>
                <a:graphic xmlns:a="http://schemas.openxmlformats.org/drawingml/2006/main">
                  <a:graphicData uri="http://schemas.microsoft.com/office/word/2010/wordprocessingShape">
                    <wps:wsp>
                      <wps:cNvSpPr/>
                      <wps:spPr>
                        <a:xfrm rot="16200000">
                          <a:off x="0" y="0"/>
                          <a:ext cx="241539" cy="83612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AE6493" id="Left Brace 23" o:spid="_x0000_s1026" type="#_x0000_t87" style="position:absolute;margin-left:255.35pt;margin-top:10.25pt;width:19pt;height:65.8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" adj="520" strokecolor="#4579b8 [3044]"/>
            </w:pict>
          </mc:Fallback>
        </mc:AlternateContent>
      </w:r>
      <w:r>
        <w:rPr>
          <w:noProof/>
          <w:lang w:bidi="hi-IN"/>
        </w:rPr>
        <mc:AlternateContent>
          <mc:Choice Requires="wps">
            <w:drawing>
              <wp:anchor distT="0" distB="0" distL="114300" distR="114300" simplePos="0" relativeHeight="251672576" behindDoc="0" locked="0" layoutInCell="1" allowOverlap="1" wp14:anchorId="7A59B29B" wp14:editId="5E25DEAA">
                <wp:simplePos x="0" y="0"/>
                <wp:positionH relativeFrom="column">
                  <wp:posOffset>2402427</wp:posOffset>
                </wp:positionH>
                <wp:positionV relativeFrom="paragraph">
                  <wp:posOffset>130564</wp:posOffset>
                </wp:positionV>
                <wp:extent cx="241539" cy="836127"/>
                <wp:effectExtent l="7620" t="0" r="13970" b="13970"/>
                <wp:wrapNone/>
                <wp:docPr id="22" name="Left Brace 22"/>
                <wp:cNvGraphicFramePr/>
                <a:graphic xmlns:a="http://schemas.openxmlformats.org/drawingml/2006/main">
                  <a:graphicData uri="http://schemas.microsoft.com/office/word/2010/wordprocessingShape">
                    <wps:wsp>
                      <wps:cNvSpPr/>
                      <wps:spPr>
                        <a:xfrm rot="16200000">
                          <a:off x="0" y="0"/>
                          <a:ext cx="241539" cy="83612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54D9FB" id="Left Brace 22" o:spid="_x0000_s1026" type="#_x0000_t87" style="position:absolute;margin-left:189.15pt;margin-top:10.3pt;width:19pt;height:65.85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" adj="520" strokecolor="#4579b8 [3044]"/>
            </w:pict>
          </mc:Fallback>
        </mc:AlternateContent>
      </w:r>
      <w:r>
        <w:rPr>
          <w:noProof/>
          <w:lang w:bidi="hi-IN"/>
        </w:rPr>
        <mc:AlternateContent>
          <mc:Choice Requires="wps">
            <w:drawing>
              <wp:anchor distT="0" distB="0" distL="114300" distR="114300" simplePos="0" relativeHeight="251671552" behindDoc="0" locked="0" layoutInCell="1" allowOverlap="1" wp14:anchorId="6DDC116C" wp14:editId="2E954B21">
                <wp:simplePos x="0" y="0"/>
                <wp:positionH relativeFrom="column">
                  <wp:posOffset>1556791</wp:posOffset>
                </wp:positionH>
                <wp:positionV relativeFrom="paragraph">
                  <wp:posOffset>122186</wp:posOffset>
                </wp:positionV>
                <wp:extent cx="241539" cy="853663"/>
                <wp:effectExtent l="0" t="1270" r="24130" b="24130"/>
                <wp:wrapNone/>
                <wp:docPr id="21" name="Left Brace 21"/>
                <wp:cNvGraphicFramePr/>
                <a:graphic xmlns:a="http://schemas.openxmlformats.org/drawingml/2006/main">
                  <a:graphicData uri="http://schemas.microsoft.com/office/word/2010/wordprocessingShape">
                    <wps:wsp>
                      <wps:cNvSpPr/>
                      <wps:spPr>
                        <a:xfrm rot="16200000">
                          <a:off x="0" y="0"/>
                          <a:ext cx="241539" cy="85366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9F7F3C" id="Left Brace 21" o:spid="_x0000_s1026" type="#_x0000_t87" style="position:absolute;margin-left:122.6pt;margin-top:9.6pt;width:19pt;height:67.2pt;rotation:-9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" adj="509" strokecolor="#4579b8 [3044]"/>
            </w:pict>
          </mc:Fallback>
        </mc:AlternateContent>
      </w:r>
      <w:r>
        <w:rPr>
          <w:noProof/>
          <w:lang w:bidi="hi-IN"/>
        </w:rPr>
        <mc:AlternateContent>
          <mc:Choice Requires="wps">
            <w:drawing>
              <wp:anchor distT="0" distB="0" distL="114300" distR="114300" simplePos="0" relativeHeight="251670528" behindDoc="0" locked="0" layoutInCell="1" allowOverlap="1" wp14:anchorId="3070043C" wp14:editId="545F4411">
                <wp:simplePos x="0" y="0"/>
                <wp:positionH relativeFrom="column">
                  <wp:posOffset>621460</wp:posOffset>
                </wp:positionH>
                <wp:positionV relativeFrom="paragraph">
                  <wp:posOffset>56653</wp:posOffset>
                </wp:positionV>
                <wp:extent cx="241539" cy="983819"/>
                <wp:effectExtent l="0" t="9208" r="16193" b="16192"/>
                <wp:wrapNone/>
                <wp:docPr id="20" name="Left Brace 20"/>
                <wp:cNvGraphicFramePr/>
                <a:graphic xmlns:a="http://schemas.openxmlformats.org/drawingml/2006/main">
                  <a:graphicData uri="http://schemas.microsoft.com/office/word/2010/wordprocessingShape">
                    <wps:wsp>
                      <wps:cNvSpPr/>
                      <wps:spPr>
                        <a:xfrm rot="16200000">
                          <a:off x="0" y="0"/>
                          <a:ext cx="241539" cy="9838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A6742" id="Left Brace 20" o:spid="_x0000_s1026" type="#_x0000_t87" style="position:absolute;margin-left:48.95pt;margin-top:4.45pt;width:19pt;height:77.4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" adj="442" strokecolor="#4579b8 [3044]"/>
            </w:pict>
          </mc:Fallback>
        </mc:AlternateContent>
      </w:r>
      <w:r w:rsidRPr="00AD7DCE">
        <w:rPr>
          <w:noProof/>
          <w:lang w:bidi="hi-IN"/>
        </w:rPr>
        <mc:AlternateContent>
          <mc:Choice Requires="wps">
            <w:drawing>
              <wp:anchor distT="0" distB="0" distL="114300" distR="114300" simplePos="0" relativeHeight="251669504" behindDoc="0" locked="0" layoutInCell="1" allowOverlap="1" wp14:anchorId="65C32AF2" wp14:editId="0B537FE7">
                <wp:simplePos x="0" y="0"/>
                <wp:positionH relativeFrom="column">
                  <wp:posOffset>4701396</wp:posOffset>
                </wp:positionH>
                <wp:positionV relativeFrom="paragraph">
                  <wp:posOffset>65836</wp:posOffset>
                </wp:positionV>
                <wp:extent cx="1112808" cy="318770"/>
                <wp:effectExtent l="57150" t="38100" r="49530" b="81280"/>
                <wp:wrapNone/>
                <wp:docPr id="19" name="Rectangle 91"/>
                <wp:cNvGraphicFramePr/>
                <a:graphic xmlns:a="http://schemas.openxmlformats.org/drawingml/2006/main">
                  <a:graphicData uri="http://schemas.microsoft.com/office/word/2010/wordprocessingShape">
                    <wps:wsp>
                      <wps:cNvSpPr/>
                      <wps:spPr>
                        <a:xfrm>
                          <a:off x="0" y="0"/>
                          <a:ext cx="1112808"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8663E3" w:rsidP="008663E3">
                            <w:pPr>
                              <w:pStyle w:val="Default"/>
                              <w:jc w:val="center"/>
                              <w:rPr>
                                <w:b/>
                                <w:sz w:val="28"/>
                              </w:rPr>
                            </w:pPr>
                            <w:r>
                              <w:rPr>
                                <w:b/>
                                <w:sz w:val="28"/>
                              </w:rPr>
                              <w:t>Function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5C32AF2" id="_x0000_s1029" style="position:absolute;left:0;text-align:left;margin-left:370.2pt;margin-top:5.2pt;width:87.6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" fillcolor="#a7bfde [1620]" stroked="f">
                <v:fill color2="#e4ecf5 [500]" rotate="t" angle="180" colors="0 #a3c4ff;22938f #bfd5ff;1 #e5eeff" focus="100%" type="gradient"/>
                <v:shadow on="t" color="black" opacity="24903f" origin=",.5" offset="0,.55556mm"/>
                <v:textbox>
                  <w:txbxContent>
                    <w:p w:rsidR="008663E3" w:rsidRPr="00AD7DCE" w:rsidRDefault="008663E3" w:rsidP="008663E3">
                      <w:pPr>
                        <w:pStyle w:val="Default"/>
                        <w:jc w:val="center"/>
                        <w:rPr>
                          <w:b/>
                          <w:sz w:val="28"/>
                        </w:rPr>
                      </w:pPr>
                      <w:r>
                        <w:rPr>
                          <w:b/>
                          <w:sz w:val="28"/>
                        </w:rPr>
                        <w:t>Function</w:t>
                      </w:r>
                    </w:p>
                  </w:txbxContent>
                </v:textbox>
              </v:rect>
            </w:pict>
          </mc:Fallback>
        </mc:AlternateContent>
      </w:r>
      <w:r w:rsidRPr="00AD7DCE">
        <w:rPr>
          <w:noProof/>
          <w:lang w:bidi="hi-IN"/>
        </w:rPr>
        <mc:AlternateContent>
          <mc:Choice Requires="wps">
            <w:drawing>
              <wp:anchor distT="0" distB="0" distL="114300" distR="114300" simplePos="0" relativeHeight="251668480" behindDoc="0" locked="0" layoutInCell="1" allowOverlap="1" wp14:anchorId="1D5E694F" wp14:editId="49FAAB81">
                <wp:simplePos x="0" y="0"/>
                <wp:positionH relativeFrom="column">
                  <wp:posOffset>3812875</wp:posOffset>
                </wp:positionH>
                <wp:positionV relativeFrom="paragraph">
                  <wp:posOffset>65836</wp:posOffset>
                </wp:positionV>
                <wp:extent cx="888521" cy="318770"/>
                <wp:effectExtent l="57150" t="38100" r="64135" b="81280"/>
                <wp:wrapNone/>
                <wp:docPr id="18" name="Rectangle 91"/>
                <wp:cNvGraphicFramePr/>
                <a:graphic xmlns:a="http://schemas.openxmlformats.org/drawingml/2006/main">
                  <a:graphicData uri="http://schemas.microsoft.com/office/word/2010/wordprocessingShape">
                    <wps:wsp>
                      <wps:cNvSpPr/>
                      <wps:spPr>
                        <a:xfrm>
                          <a:off x="0" y="0"/>
                          <a:ext cx="888521"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8663E3" w:rsidP="008663E3">
                            <w:pPr>
                              <w:pStyle w:val="Default"/>
                              <w:jc w:val="center"/>
                              <w:rPr>
                                <w:b/>
                                <w:sz w:val="28"/>
                              </w:rPr>
                            </w:pPr>
                            <w:proofErr w:type="spellStart"/>
                            <w:r>
                              <w:rPr>
                                <w:b/>
                                <w:sz w:val="28"/>
                              </w:rPr>
                              <w:t>Shamt</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D5E694F" id="_x0000_s1030" style="position:absolute;left:0;text-align:left;margin-left:300.25pt;margin-top:5.2pt;width:69.95pt;height:2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" fillcolor="#a7bfde [1620]" stroked="f">
                <v:fill color2="#e4ecf5 [500]" rotate="t" angle="180" colors="0 #a3c4ff;22938f #bfd5ff;1 #e5eeff" focus="100%" type="gradient"/>
                <v:shadow on="t" color="black" opacity="24903f" origin=",.5" offset="0,.55556mm"/>
                <v:textbox>
                  <w:txbxContent>
                    <w:p w:rsidR="008663E3" w:rsidRPr="00AD7DCE" w:rsidRDefault="008663E3" w:rsidP="008663E3">
                      <w:pPr>
                        <w:pStyle w:val="Default"/>
                        <w:jc w:val="center"/>
                        <w:rPr>
                          <w:b/>
                          <w:sz w:val="28"/>
                        </w:rPr>
                      </w:pPr>
                      <w:proofErr w:type="spellStart"/>
                      <w:r>
                        <w:rPr>
                          <w:b/>
                          <w:sz w:val="28"/>
                        </w:rPr>
                        <w:t>Shamt</w:t>
                      </w:r>
                      <w:proofErr w:type="spellEnd"/>
                    </w:p>
                  </w:txbxContent>
                </v:textbox>
              </v:rect>
            </w:pict>
          </mc:Fallback>
        </mc:AlternateContent>
      </w:r>
      <w:r w:rsidRPr="00AD7DCE">
        <w:rPr>
          <w:noProof/>
          <w:lang w:bidi="hi-IN"/>
        </w:rPr>
        <mc:AlternateContent>
          <mc:Choice Requires="wps">
            <w:drawing>
              <wp:anchor distT="0" distB="0" distL="114300" distR="114300" simplePos="0" relativeHeight="251667456" behindDoc="0" locked="0" layoutInCell="1" allowOverlap="1" wp14:anchorId="3092495C" wp14:editId="77150B8F">
                <wp:simplePos x="0" y="0"/>
                <wp:positionH relativeFrom="column">
                  <wp:posOffset>2941608</wp:posOffset>
                </wp:positionH>
                <wp:positionV relativeFrom="paragraph">
                  <wp:posOffset>65836</wp:posOffset>
                </wp:positionV>
                <wp:extent cx="871267" cy="318770"/>
                <wp:effectExtent l="57150" t="38100" r="62230" b="81280"/>
                <wp:wrapNone/>
                <wp:docPr id="17" name="Rectangle 91"/>
                <wp:cNvGraphicFramePr/>
                <a:graphic xmlns:a="http://schemas.openxmlformats.org/drawingml/2006/main">
                  <a:graphicData uri="http://schemas.microsoft.com/office/word/2010/wordprocessingShape">
                    <wps:wsp>
                      <wps:cNvSpPr/>
                      <wps:spPr>
                        <a:xfrm>
                          <a:off x="0" y="0"/>
                          <a:ext cx="871267"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C94CD9" w:rsidP="008663E3">
                            <w:pPr>
                              <w:pStyle w:val="Default"/>
                              <w:jc w:val="center"/>
                              <w:rPr>
                                <w:b/>
                                <w:sz w:val="28"/>
                              </w:rPr>
                            </w:pPr>
                            <w:r>
                              <w:rPr>
                                <w:b/>
                                <w:sz w:val="28"/>
                              </w:rPr>
                              <w:t>Rsrc2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092495C" id="_x0000_s1031" style="position:absolute;left:0;text-align:left;margin-left:231.6pt;margin-top:5.2pt;width:68.6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" fillcolor="#a7bfde [1620]" stroked="f">
                <v:fill color2="#e4ecf5 [500]" rotate="t" angle="180" colors="0 #a3c4ff;22938f #bfd5ff;1 #e5eeff" focus="100%" type="gradient"/>
                <v:shadow on="t" color="black" opacity="24903f" origin=",.5" offset="0,.55556mm"/>
                <v:textbox>
                  <w:txbxContent>
                    <w:p w:rsidR="008663E3" w:rsidRPr="00AD7DCE" w:rsidRDefault="00C94CD9" w:rsidP="008663E3">
                      <w:pPr>
                        <w:pStyle w:val="Default"/>
                        <w:jc w:val="center"/>
                        <w:rPr>
                          <w:b/>
                          <w:sz w:val="28"/>
                        </w:rPr>
                      </w:pPr>
                      <w:r>
                        <w:rPr>
                          <w:b/>
                          <w:sz w:val="28"/>
                        </w:rPr>
                        <w:t>Rsrc2</w:t>
                      </w:r>
                    </w:p>
                  </w:txbxContent>
                </v:textbox>
              </v:rect>
            </w:pict>
          </mc:Fallback>
        </mc:AlternateContent>
      </w:r>
      <w:r w:rsidRPr="00AD7DCE">
        <w:rPr>
          <w:noProof/>
          <w:lang w:bidi="hi-IN"/>
        </w:rPr>
        <mc:AlternateContent>
          <mc:Choice Requires="wps">
            <w:drawing>
              <wp:anchor distT="0" distB="0" distL="114300" distR="114300" simplePos="0" relativeHeight="251666432" behindDoc="0" locked="0" layoutInCell="1" allowOverlap="1" wp14:anchorId="7D69758A" wp14:editId="51CF346E">
                <wp:simplePos x="0" y="0"/>
                <wp:positionH relativeFrom="column">
                  <wp:posOffset>2104845</wp:posOffset>
                </wp:positionH>
                <wp:positionV relativeFrom="paragraph">
                  <wp:posOffset>65836</wp:posOffset>
                </wp:positionV>
                <wp:extent cx="836763" cy="318770"/>
                <wp:effectExtent l="57150" t="38100" r="59055" b="81280"/>
                <wp:wrapNone/>
                <wp:docPr id="16" name="Rectangle 91"/>
                <wp:cNvGraphicFramePr/>
                <a:graphic xmlns:a="http://schemas.openxmlformats.org/drawingml/2006/main">
                  <a:graphicData uri="http://schemas.microsoft.com/office/word/2010/wordprocessingShape">
                    <wps:wsp>
                      <wps:cNvSpPr/>
                      <wps:spPr>
                        <a:xfrm>
                          <a:off x="0" y="0"/>
                          <a:ext cx="836763"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8663E3" w:rsidP="008663E3">
                            <w:pPr>
                              <w:pStyle w:val="Default"/>
                              <w:jc w:val="center"/>
                              <w:rPr>
                                <w:b/>
                                <w:sz w:val="28"/>
                              </w:rPr>
                            </w:pPr>
                            <w:r>
                              <w:rPr>
                                <w:b/>
                                <w:sz w:val="28"/>
                              </w:rPr>
                              <w:t>Rsrc</w:t>
                            </w:r>
                            <w:r w:rsidR="00C94CD9">
                              <w:rPr>
                                <w:b/>
                                <w:sz w:val="28"/>
                              </w:rPr>
                              <w:t>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D69758A" id="_x0000_s1032" style="position:absolute;left:0;text-align:left;margin-left:165.75pt;margin-top:5.2pt;width:65.9pt;height: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" fillcolor="#a7bfde [1620]" stroked="f">
                <v:fill color2="#e4ecf5 [500]" rotate="t" angle="180" colors="0 #a3c4ff;22938f #bfd5ff;1 #e5eeff" focus="100%" type="gradient"/>
                <v:shadow on="t" color="black" opacity="24903f" origin=",.5" offset="0,.55556mm"/>
                <v:textbox>
                  <w:txbxContent>
                    <w:p w:rsidR="008663E3" w:rsidRPr="00AD7DCE" w:rsidRDefault="008663E3" w:rsidP="008663E3">
                      <w:pPr>
                        <w:pStyle w:val="Default"/>
                        <w:jc w:val="center"/>
                        <w:rPr>
                          <w:b/>
                          <w:sz w:val="28"/>
                        </w:rPr>
                      </w:pPr>
                      <w:r>
                        <w:rPr>
                          <w:b/>
                          <w:sz w:val="28"/>
                        </w:rPr>
                        <w:t>Rsrc</w:t>
                      </w:r>
                      <w:r w:rsidR="00C94CD9">
                        <w:rPr>
                          <w:b/>
                          <w:sz w:val="28"/>
                        </w:rPr>
                        <w:t>1</w:t>
                      </w:r>
                    </w:p>
                  </w:txbxContent>
                </v:textbox>
              </v:rect>
            </w:pict>
          </mc:Fallback>
        </mc:AlternateContent>
      </w:r>
      <w:r w:rsidRPr="00AD7DCE">
        <w:rPr>
          <w:noProof/>
          <w:lang w:bidi="hi-IN"/>
        </w:rPr>
        <mc:AlternateContent>
          <mc:Choice Requires="wps">
            <w:drawing>
              <wp:anchor distT="0" distB="0" distL="114300" distR="114300" simplePos="0" relativeHeight="251665408" behindDoc="0" locked="0" layoutInCell="1" allowOverlap="1" wp14:anchorId="151B3F33" wp14:editId="515435D5">
                <wp:simplePos x="0" y="0"/>
                <wp:positionH relativeFrom="column">
                  <wp:posOffset>1250830</wp:posOffset>
                </wp:positionH>
                <wp:positionV relativeFrom="paragraph">
                  <wp:posOffset>65836</wp:posOffset>
                </wp:positionV>
                <wp:extent cx="854015" cy="318770"/>
                <wp:effectExtent l="57150" t="38100" r="60960" b="81280"/>
                <wp:wrapNone/>
                <wp:docPr id="15" name="Rectangle 91"/>
                <wp:cNvGraphicFramePr/>
                <a:graphic xmlns:a="http://schemas.openxmlformats.org/drawingml/2006/main">
                  <a:graphicData uri="http://schemas.microsoft.com/office/word/2010/wordprocessingShape">
                    <wps:wsp>
                      <wps:cNvSpPr/>
                      <wps:spPr>
                        <a:xfrm>
                          <a:off x="0" y="0"/>
                          <a:ext cx="854015"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8663E3" w:rsidP="008663E3">
                            <w:pPr>
                              <w:pStyle w:val="Default"/>
                              <w:jc w:val="center"/>
                              <w:rPr>
                                <w:b/>
                                <w:sz w:val="28"/>
                              </w:rPr>
                            </w:pPr>
                            <w:proofErr w:type="spellStart"/>
                            <w:r>
                              <w:rPr>
                                <w:b/>
                                <w:sz w:val="28"/>
                              </w:rPr>
                              <w:t>R</w:t>
                            </w:r>
                            <w:r w:rsidR="00C94CD9">
                              <w:rPr>
                                <w:b/>
                                <w:sz w:val="28"/>
                              </w:rPr>
                              <w:t>dst</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51B3F33" id="_x0000_s1033" style="position:absolute;left:0;text-align:left;margin-left:98.5pt;margin-top:5.2pt;width:67.25pt;height: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" fillcolor="#a7bfde [1620]" stroked="f">
                <v:fill color2="#e4ecf5 [500]" rotate="t" angle="180" colors="0 #a3c4ff;22938f #bfd5ff;1 #e5eeff" focus="100%" type="gradient"/>
                <v:shadow on="t" color="black" opacity="24903f" origin=",.5" offset="0,.55556mm"/>
                <v:textbox>
                  <w:txbxContent>
                    <w:p w:rsidR="008663E3" w:rsidRPr="00AD7DCE" w:rsidRDefault="008663E3" w:rsidP="008663E3">
                      <w:pPr>
                        <w:pStyle w:val="Default"/>
                        <w:jc w:val="center"/>
                        <w:rPr>
                          <w:b/>
                          <w:sz w:val="28"/>
                        </w:rPr>
                      </w:pPr>
                      <w:proofErr w:type="spellStart"/>
                      <w:r>
                        <w:rPr>
                          <w:b/>
                          <w:sz w:val="28"/>
                        </w:rPr>
                        <w:t>R</w:t>
                      </w:r>
                      <w:r w:rsidR="00C94CD9">
                        <w:rPr>
                          <w:b/>
                          <w:sz w:val="28"/>
                        </w:rPr>
                        <w:t>dst</w:t>
                      </w:r>
                      <w:proofErr w:type="spellEnd"/>
                    </w:p>
                  </w:txbxContent>
                </v:textbox>
              </v:rect>
            </w:pict>
          </mc:Fallback>
        </mc:AlternateContent>
      </w:r>
      <w:r w:rsidRPr="00AD7DCE">
        <w:rPr>
          <w:noProof/>
          <w:lang w:bidi="hi-IN"/>
        </w:rPr>
        <mc:AlternateContent>
          <mc:Choice Requires="wps">
            <w:drawing>
              <wp:anchor distT="0" distB="0" distL="114300" distR="114300" simplePos="0" relativeHeight="251664384" behindDoc="0" locked="0" layoutInCell="1" allowOverlap="1" wp14:anchorId="26A20FF6" wp14:editId="324B1334">
                <wp:simplePos x="0" y="0"/>
                <wp:positionH relativeFrom="column">
                  <wp:posOffset>250604</wp:posOffset>
                </wp:positionH>
                <wp:positionV relativeFrom="paragraph">
                  <wp:posOffset>65441</wp:posOffset>
                </wp:positionV>
                <wp:extent cx="1000664" cy="318770"/>
                <wp:effectExtent l="57150" t="38100" r="66675" b="81280"/>
                <wp:wrapNone/>
                <wp:docPr id="14" name="Rectangle 91"/>
                <wp:cNvGraphicFramePr/>
                <a:graphic xmlns:a="http://schemas.openxmlformats.org/drawingml/2006/main">
                  <a:graphicData uri="http://schemas.microsoft.com/office/word/2010/wordprocessingShape">
                    <wps:wsp>
                      <wps:cNvSpPr/>
                      <wps:spPr>
                        <a:xfrm>
                          <a:off x="0" y="0"/>
                          <a:ext cx="1000664" cy="318770"/>
                        </a:xfrm>
                        <a:prstGeom prst="rect">
                          <a:avLst/>
                        </a:prstGeom>
                        <a:ln>
                          <a:noFill/>
                        </a:ln>
                      </wps:spPr>
                      <wps:style>
                        <a:lnRef idx="1">
                          <a:schemeClr val="accent1"/>
                        </a:lnRef>
                        <a:fillRef idx="2">
                          <a:schemeClr val="accent1"/>
                        </a:fillRef>
                        <a:effectRef idx="1">
                          <a:schemeClr val="accent1"/>
                        </a:effectRef>
                        <a:fontRef idx="minor">
                          <a:schemeClr val="dk1"/>
                        </a:fontRef>
                      </wps:style>
                      <wps:txbx>
                        <w:txbxContent>
                          <w:p w:rsidR="008663E3" w:rsidRPr="00AD7DCE" w:rsidRDefault="008663E3" w:rsidP="008663E3">
                            <w:pPr>
                              <w:pStyle w:val="Default"/>
                              <w:jc w:val="center"/>
                              <w:rPr>
                                <w:b/>
                                <w:sz w:val="28"/>
                              </w:rPr>
                            </w:pPr>
                            <w:r w:rsidRPr="00AD7DCE">
                              <w:rPr>
                                <w:b/>
                                <w:sz w:val="28"/>
                              </w:rPr>
                              <w:t>Opcode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6A20FF6" id="_x0000_s1034" style="position:absolute;left:0;text-align:left;margin-left:19.75pt;margin-top:5.15pt;width:78.8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" fillcolor="#a7bfde [1620]" stroked="f">
                <v:fill color2="#e4ecf5 [500]" rotate="t" angle="180" colors="0 #a3c4ff;22938f #bfd5ff;1 #e5eeff" focus="100%" type="gradient"/>
                <v:shadow on="t" color="black" opacity="24903f" origin=",.5" offset="0,.55556mm"/>
                <v:textbox>
                  <w:txbxContent>
                    <w:p w:rsidR="008663E3" w:rsidRPr="00AD7DCE" w:rsidRDefault="008663E3" w:rsidP="008663E3">
                      <w:pPr>
                        <w:pStyle w:val="Default"/>
                        <w:jc w:val="center"/>
                        <w:rPr>
                          <w:b/>
                          <w:sz w:val="28"/>
                        </w:rPr>
                      </w:pPr>
                      <w:r w:rsidRPr="00AD7DCE">
                        <w:rPr>
                          <w:b/>
                          <w:sz w:val="28"/>
                        </w:rPr>
                        <w:t>Opcode</w:t>
                      </w:r>
                    </w:p>
                  </w:txbxContent>
                </v:textbox>
              </v:rect>
            </w:pict>
          </mc:Fallback>
        </mc:AlternateContent>
      </w:r>
    </w:p>
    <w:p w:rsidR="008663E3" w:rsidRPr="00945348" w:rsidRDefault="008663E3" w:rsidP="008663E3">
      <w:pPr>
        <w:rPr>
          <w:lang w:eastAsia="en-US"/>
        </w:rPr>
      </w:pPr>
    </w:p>
    <w:p w:rsidR="008663E3" w:rsidRPr="00945348" w:rsidRDefault="008663E3" w:rsidP="008663E3">
      <w:pPr>
        <w:rPr>
          <w:lang w:eastAsia="en-US"/>
        </w:rPr>
      </w:pPr>
    </w:p>
    <w:p w:rsidR="008663E3" w:rsidRDefault="008663E3" w:rsidP="008663E3">
      <w:pPr>
        <w:rPr>
          <w:lang w:eastAsia="en-US"/>
        </w:rPr>
      </w:pPr>
    </w:p>
    <w:p w:rsidR="008663E3" w:rsidRPr="004C0F9C" w:rsidRDefault="008663E3" w:rsidP="008663E3">
      <w:pPr>
        <w:pStyle w:val="Default"/>
        <w:jc w:val="both"/>
        <w:rPr>
          <w:b/>
        </w:rPr>
      </w:pPr>
      <w:r>
        <w:t xml:space="preserve">           </w:t>
      </w:r>
      <w:r>
        <w:rPr>
          <w:b/>
        </w:rPr>
        <w:t>6</w:t>
      </w:r>
      <w:r w:rsidRPr="004C0F9C">
        <w:rPr>
          <w:b/>
        </w:rPr>
        <w:t>-bit</w:t>
      </w:r>
      <w:r>
        <w:rPr>
          <w:b/>
        </w:rPr>
        <w:t xml:space="preserve"> Opcode      </w:t>
      </w:r>
      <w:r w:rsidRPr="004C0F9C">
        <w:rPr>
          <w:b/>
        </w:rPr>
        <w:t>5-bit</w:t>
      </w:r>
      <w:r>
        <w:rPr>
          <w:b/>
        </w:rPr>
        <w:tab/>
        <w:t xml:space="preserve">              </w:t>
      </w:r>
      <w:proofErr w:type="spellStart"/>
      <w:r w:rsidRPr="004C0F9C">
        <w:rPr>
          <w:b/>
        </w:rPr>
        <w:t>5-bit</w:t>
      </w:r>
      <w:proofErr w:type="spellEnd"/>
      <w:r>
        <w:rPr>
          <w:b/>
        </w:rPr>
        <w:t xml:space="preserve">          </w:t>
      </w:r>
      <w:proofErr w:type="spellStart"/>
      <w:r w:rsidRPr="004C0F9C">
        <w:rPr>
          <w:b/>
        </w:rPr>
        <w:t>5-bit</w:t>
      </w:r>
      <w:proofErr w:type="spellEnd"/>
      <w:r>
        <w:rPr>
          <w:b/>
        </w:rPr>
        <w:t xml:space="preserve">      </w:t>
      </w:r>
      <w:r>
        <w:rPr>
          <w:b/>
        </w:rPr>
        <w:tab/>
      </w:r>
      <w:r>
        <w:rPr>
          <w:b/>
        </w:rPr>
        <w:tab/>
      </w:r>
      <w:proofErr w:type="spellStart"/>
      <w:r w:rsidRPr="004C0F9C">
        <w:rPr>
          <w:b/>
        </w:rPr>
        <w:t>5-bit</w:t>
      </w:r>
      <w:proofErr w:type="spellEnd"/>
      <w:r>
        <w:rPr>
          <w:b/>
        </w:rPr>
        <w:t xml:space="preserve">                6</w:t>
      </w:r>
      <w:r w:rsidRPr="004C0F9C">
        <w:rPr>
          <w:b/>
        </w:rPr>
        <w:t>-bit</w:t>
      </w:r>
      <w:r>
        <w:rPr>
          <w:b/>
        </w:rPr>
        <w:t xml:space="preserve">     </w:t>
      </w:r>
    </w:p>
    <w:p w:rsidR="008663E3" w:rsidRPr="004C0F9C" w:rsidRDefault="008663E3" w:rsidP="008663E3">
      <w:pPr>
        <w:pStyle w:val="Default"/>
        <w:jc w:val="both"/>
        <w:rPr>
          <w:b/>
        </w:rPr>
      </w:pPr>
      <w:r>
        <w:rPr>
          <w:b/>
        </w:rPr>
        <w:t xml:space="preserve">                              </w:t>
      </w:r>
      <w:r w:rsidR="00B932A5">
        <w:rPr>
          <w:b/>
        </w:rPr>
        <w:t xml:space="preserve">   </w:t>
      </w:r>
      <w:r w:rsidR="00C94CD9">
        <w:rPr>
          <w:b/>
        </w:rPr>
        <w:t>Destination</w:t>
      </w:r>
      <w:r>
        <w:rPr>
          <w:b/>
        </w:rPr>
        <w:tab/>
        <w:t xml:space="preserve"> </w:t>
      </w:r>
      <w:r w:rsidR="00B932A5">
        <w:rPr>
          <w:b/>
        </w:rPr>
        <w:t xml:space="preserve"> </w:t>
      </w:r>
      <w:r>
        <w:rPr>
          <w:b/>
        </w:rPr>
        <w:t>Source</w:t>
      </w:r>
      <w:r w:rsidR="00C94CD9">
        <w:rPr>
          <w:b/>
        </w:rPr>
        <w:t>1</w:t>
      </w:r>
      <w:r>
        <w:rPr>
          <w:b/>
        </w:rPr>
        <w:t xml:space="preserve">    </w:t>
      </w:r>
      <w:r w:rsidR="00C94CD9">
        <w:rPr>
          <w:b/>
        </w:rPr>
        <w:t>Source2</w:t>
      </w:r>
      <w:r>
        <w:rPr>
          <w:b/>
        </w:rPr>
        <w:t xml:space="preserve">       Shift Amount</w:t>
      </w:r>
      <w:r>
        <w:rPr>
          <w:b/>
        </w:rPr>
        <w:tab/>
        <w:t xml:space="preserve">                  </w:t>
      </w:r>
    </w:p>
    <w:p w:rsidR="008663E3" w:rsidRDefault="008663E3" w:rsidP="008663E3">
      <w:pPr>
        <w:tabs>
          <w:tab w:val="left" w:pos="1454"/>
        </w:tabs>
        <w:rPr>
          <w:lang w:eastAsia="en-US"/>
        </w:rPr>
      </w:pPr>
    </w:p>
    <w:p w:rsidR="008663E3" w:rsidRDefault="008663E3" w:rsidP="008663E3">
      <w:pPr>
        <w:tabs>
          <w:tab w:val="left" w:pos="1454"/>
        </w:tabs>
        <w:jc w:val="both"/>
        <w:rPr>
          <w:lang w:eastAsia="en-US"/>
        </w:rPr>
      </w:pPr>
      <w:r>
        <w:rPr>
          <w:lang w:eastAsia="en-US"/>
        </w:rPr>
        <w:t>Assume there are 32 32-bit general purpose registers indicated by r0, r1, r2…r31 and corresponding register numbers (00000), (00001)………..(11111).</w:t>
      </w:r>
    </w:p>
    <w:p w:rsidR="008663E3" w:rsidRDefault="008663E3" w:rsidP="008663E3">
      <w:pPr>
        <w:tabs>
          <w:tab w:val="left" w:pos="1454"/>
        </w:tabs>
        <w:jc w:val="both"/>
        <w:rPr>
          <w:lang w:eastAsia="en-US"/>
        </w:rPr>
      </w:pPr>
      <w:r>
        <w:rPr>
          <w:lang w:eastAsia="en-US"/>
        </w:rPr>
        <w:t>Assume the Opcode for Immediate type and R-type instructions as below</w:t>
      </w:r>
    </w:p>
    <w:tbl>
      <w:tblPr>
        <w:tblStyle w:val="TableGrid"/>
        <w:tblW w:w="0" w:type="auto"/>
        <w:tblInd w:w="1998" w:type="dxa"/>
        <w:tblLook w:val="04A0" w:firstRow="1" w:lastRow="0" w:firstColumn="1" w:lastColumn="0" w:noHBand="0" w:noVBand="1"/>
      </w:tblPr>
      <w:tblGrid>
        <w:gridCol w:w="2250"/>
        <w:gridCol w:w="2700"/>
      </w:tblGrid>
      <w:tr w:rsidR="008663E3" w:rsidTr="00775E5F">
        <w:tc>
          <w:tcPr>
            <w:tcW w:w="2250" w:type="dxa"/>
          </w:tcPr>
          <w:p w:rsidR="008663E3" w:rsidRPr="002A6B30" w:rsidRDefault="008663E3" w:rsidP="00775E5F">
            <w:pPr>
              <w:tabs>
                <w:tab w:val="left" w:pos="1454"/>
              </w:tabs>
              <w:jc w:val="center"/>
              <w:rPr>
                <w:b/>
                <w:lang w:eastAsia="en-US"/>
              </w:rPr>
            </w:pPr>
            <w:r w:rsidRPr="002A6B30">
              <w:rPr>
                <w:b/>
                <w:lang w:eastAsia="en-US"/>
              </w:rPr>
              <w:t>Instruction Class</w:t>
            </w:r>
          </w:p>
        </w:tc>
        <w:tc>
          <w:tcPr>
            <w:tcW w:w="2700" w:type="dxa"/>
          </w:tcPr>
          <w:p w:rsidR="008663E3" w:rsidRPr="002A6B30" w:rsidRDefault="008663E3" w:rsidP="00775E5F">
            <w:pPr>
              <w:tabs>
                <w:tab w:val="left" w:pos="1454"/>
              </w:tabs>
              <w:jc w:val="center"/>
              <w:rPr>
                <w:b/>
                <w:lang w:eastAsia="en-US"/>
              </w:rPr>
            </w:pPr>
            <w:r w:rsidRPr="002A6B30">
              <w:rPr>
                <w:b/>
                <w:lang w:eastAsia="en-US"/>
              </w:rPr>
              <w:t>Opcode</w:t>
            </w:r>
          </w:p>
        </w:tc>
      </w:tr>
      <w:tr w:rsidR="008663E3" w:rsidTr="00775E5F">
        <w:tc>
          <w:tcPr>
            <w:tcW w:w="2250" w:type="dxa"/>
          </w:tcPr>
          <w:p w:rsidR="008663E3" w:rsidRDefault="008663E3" w:rsidP="00775E5F">
            <w:pPr>
              <w:tabs>
                <w:tab w:val="left" w:pos="1454"/>
              </w:tabs>
              <w:jc w:val="center"/>
              <w:rPr>
                <w:lang w:eastAsia="en-US"/>
              </w:rPr>
            </w:pPr>
            <w:r>
              <w:rPr>
                <w:lang w:eastAsia="en-US"/>
              </w:rPr>
              <w:t>Immediate type</w:t>
            </w:r>
          </w:p>
        </w:tc>
        <w:tc>
          <w:tcPr>
            <w:tcW w:w="2700" w:type="dxa"/>
          </w:tcPr>
          <w:p w:rsidR="008663E3" w:rsidRDefault="008663E3" w:rsidP="00775E5F">
            <w:pPr>
              <w:tabs>
                <w:tab w:val="left" w:pos="1454"/>
              </w:tabs>
              <w:jc w:val="center"/>
              <w:rPr>
                <w:lang w:eastAsia="en-US"/>
              </w:rPr>
            </w:pPr>
            <w:r>
              <w:rPr>
                <w:lang w:eastAsia="en-US"/>
              </w:rPr>
              <w:t>111111</w:t>
            </w:r>
          </w:p>
        </w:tc>
      </w:tr>
      <w:tr w:rsidR="008663E3" w:rsidTr="00775E5F">
        <w:tc>
          <w:tcPr>
            <w:tcW w:w="2250" w:type="dxa"/>
          </w:tcPr>
          <w:p w:rsidR="008663E3" w:rsidRDefault="008663E3" w:rsidP="00775E5F">
            <w:pPr>
              <w:tabs>
                <w:tab w:val="left" w:pos="1454"/>
              </w:tabs>
              <w:jc w:val="center"/>
              <w:rPr>
                <w:lang w:eastAsia="en-US"/>
              </w:rPr>
            </w:pPr>
            <w:r>
              <w:rPr>
                <w:lang w:eastAsia="en-US"/>
              </w:rPr>
              <w:t>Register Type</w:t>
            </w:r>
          </w:p>
        </w:tc>
        <w:tc>
          <w:tcPr>
            <w:tcW w:w="2700" w:type="dxa"/>
          </w:tcPr>
          <w:p w:rsidR="008663E3" w:rsidRDefault="008663E3" w:rsidP="00775E5F">
            <w:pPr>
              <w:tabs>
                <w:tab w:val="left" w:pos="1454"/>
              </w:tabs>
              <w:jc w:val="center"/>
              <w:rPr>
                <w:lang w:eastAsia="en-US"/>
              </w:rPr>
            </w:pPr>
            <w:r>
              <w:rPr>
                <w:lang w:eastAsia="en-US"/>
              </w:rPr>
              <w:t>000000</w:t>
            </w:r>
          </w:p>
        </w:tc>
      </w:tr>
    </w:tbl>
    <w:p w:rsidR="008663E3" w:rsidRDefault="008663E3" w:rsidP="008663E3">
      <w:pPr>
        <w:tabs>
          <w:tab w:val="left" w:pos="1454"/>
        </w:tabs>
        <w:jc w:val="both"/>
        <w:rPr>
          <w:lang w:eastAsia="en-US"/>
        </w:rPr>
      </w:pPr>
      <w:r>
        <w:rPr>
          <w:lang w:eastAsia="en-US"/>
        </w:rPr>
        <w:t xml:space="preserve">Additionally R-type instructions have multiple variations defined by their function codes. The R-type instructions should include </w:t>
      </w:r>
      <w:r w:rsidRPr="0029516E">
        <w:rPr>
          <w:b/>
          <w:lang w:eastAsia="en-US"/>
        </w:rPr>
        <w:t>add</w:t>
      </w:r>
      <w:r>
        <w:rPr>
          <w:lang w:eastAsia="en-US"/>
        </w:rPr>
        <w:t xml:space="preserve">, </w:t>
      </w:r>
      <w:r w:rsidRPr="0029516E">
        <w:rPr>
          <w:b/>
          <w:lang w:eastAsia="en-US"/>
        </w:rPr>
        <w:t>sub</w:t>
      </w:r>
      <w:r>
        <w:rPr>
          <w:lang w:eastAsia="en-US"/>
        </w:rPr>
        <w:t xml:space="preserve">, </w:t>
      </w:r>
      <w:r w:rsidRPr="0029516E">
        <w:rPr>
          <w:b/>
          <w:lang w:eastAsia="en-US"/>
        </w:rPr>
        <w:t>AND</w:t>
      </w:r>
      <w:r>
        <w:rPr>
          <w:lang w:eastAsia="en-US"/>
        </w:rPr>
        <w:t xml:space="preserve">, </w:t>
      </w:r>
      <w:r w:rsidRPr="0029516E">
        <w:rPr>
          <w:b/>
          <w:lang w:eastAsia="en-US"/>
        </w:rPr>
        <w:t>OR</w:t>
      </w:r>
      <w:r>
        <w:rPr>
          <w:lang w:eastAsia="en-US"/>
        </w:rPr>
        <w:t>,</w:t>
      </w:r>
      <w:r w:rsidRPr="0029516E">
        <w:rPr>
          <w:b/>
          <w:lang w:eastAsia="en-US"/>
        </w:rPr>
        <w:t xml:space="preserve"> </w:t>
      </w:r>
      <w:proofErr w:type="spellStart"/>
      <w:r w:rsidRPr="0029516E">
        <w:rPr>
          <w:b/>
          <w:lang w:eastAsia="en-US"/>
        </w:rPr>
        <w:t>srl</w:t>
      </w:r>
      <w:proofErr w:type="spellEnd"/>
      <w:r>
        <w:rPr>
          <w:lang w:eastAsia="en-US"/>
        </w:rPr>
        <w:t xml:space="preserve"> (Shift right logical), </w:t>
      </w:r>
      <w:proofErr w:type="spellStart"/>
      <w:r w:rsidRPr="0029516E">
        <w:rPr>
          <w:b/>
          <w:lang w:eastAsia="en-US"/>
        </w:rPr>
        <w:t>sll</w:t>
      </w:r>
      <w:proofErr w:type="spellEnd"/>
      <w:r>
        <w:rPr>
          <w:lang w:eastAsia="en-US"/>
        </w:rPr>
        <w:t xml:space="preserve"> (shift left logical) .The different R-type instructions that the processor should support are tabulated below.</w:t>
      </w:r>
    </w:p>
    <w:p w:rsidR="008663E3" w:rsidRDefault="008663E3" w:rsidP="008663E3">
      <w:pPr>
        <w:tabs>
          <w:tab w:val="left" w:pos="1454"/>
        </w:tabs>
        <w:jc w:val="both"/>
        <w:rPr>
          <w:lang w:eastAsia="en-US"/>
        </w:rPr>
      </w:pPr>
    </w:p>
    <w:tbl>
      <w:tblPr>
        <w:tblStyle w:val="TableGrid"/>
        <w:tblW w:w="9648" w:type="dxa"/>
        <w:tblLayout w:type="fixed"/>
        <w:tblLook w:val="04A0" w:firstRow="1" w:lastRow="0" w:firstColumn="1" w:lastColumn="0" w:noHBand="0" w:noVBand="1"/>
      </w:tblPr>
      <w:tblGrid>
        <w:gridCol w:w="1458"/>
        <w:gridCol w:w="1800"/>
        <w:gridCol w:w="1350"/>
        <w:gridCol w:w="900"/>
        <w:gridCol w:w="900"/>
        <w:gridCol w:w="1080"/>
        <w:gridCol w:w="990"/>
        <w:gridCol w:w="1170"/>
      </w:tblGrid>
      <w:tr w:rsidR="00287519" w:rsidRPr="0029516E" w:rsidTr="00287519">
        <w:tc>
          <w:tcPr>
            <w:tcW w:w="1458"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R-type Instruction</w:t>
            </w:r>
          </w:p>
        </w:tc>
        <w:tc>
          <w:tcPr>
            <w:tcW w:w="180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Example usage</w:t>
            </w:r>
          </w:p>
        </w:tc>
        <w:tc>
          <w:tcPr>
            <w:tcW w:w="135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Opcode</w:t>
            </w:r>
          </w:p>
        </w:tc>
        <w:tc>
          <w:tcPr>
            <w:tcW w:w="900" w:type="dxa"/>
          </w:tcPr>
          <w:p w:rsidR="00287519" w:rsidRPr="0029516E" w:rsidRDefault="00287519" w:rsidP="00775E5F">
            <w:pPr>
              <w:tabs>
                <w:tab w:val="left" w:pos="1454"/>
              </w:tabs>
              <w:jc w:val="center"/>
              <w:rPr>
                <w:b/>
                <w:sz w:val="22"/>
                <w:szCs w:val="22"/>
                <w:lang w:eastAsia="en-US"/>
              </w:rPr>
            </w:pPr>
            <w:proofErr w:type="spellStart"/>
            <w:r w:rsidRPr="0029516E">
              <w:rPr>
                <w:b/>
                <w:sz w:val="22"/>
                <w:szCs w:val="22"/>
                <w:lang w:eastAsia="en-US"/>
              </w:rPr>
              <w:t>Rdst</w:t>
            </w:r>
            <w:proofErr w:type="spellEnd"/>
          </w:p>
        </w:tc>
        <w:tc>
          <w:tcPr>
            <w:tcW w:w="90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Rsrc1</w:t>
            </w:r>
          </w:p>
        </w:tc>
        <w:tc>
          <w:tcPr>
            <w:tcW w:w="108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Rsrc2</w:t>
            </w:r>
          </w:p>
        </w:tc>
        <w:tc>
          <w:tcPr>
            <w:tcW w:w="990" w:type="dxa"/>
          </w:tcPr>
          <w:p w:rsidR="00287519" w:rsidRPr="0029516E" w:rsidRDefault="00287519" w:rsidP="00775E5F">
            <w:pPr>
              <w:tabs>
                <w:tab w:val="left" w:pos="1454"/>
              </w:tabs>
              <w:jc w:val="center"/>
              <w:rPr>
                <w:b/>
                <w:sz w:val="22"/>
                <w:szCs w:val="22"/>
                <w:lang w:eastAsia="en-US"/>
              </w:rPr>
            </w:pPr>
            <w:proofErr w:type="spellStart"/>
            <w:r w:rsidRPr="0029516E">
              <w:rPr>
                <w:b/>
                <w:sz w:val="22"/>
                <w:szCs w:val="22"/>
                <w:lang w:eastAsia="en-US"/>
              </w:rPr>
              <w:t>shamt</w:t>
            </w:r>
            <w:proofErr w:type="spellEnd"/>
          </w:p>
        </w:tc>
        <w:tc>
          <w:tcPr>
            <w:tcW w:w="117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Function</w:t>
            </w:r>
          </w:p>
        </w:tc>
      </w:tr>
      <w:tr w:rsidR="00287519" w:rsidRPr="0029516E" w:rsidTr="00287519">
        <w:tc>
          <w:tcPr>
            <w:tcW w:w="1458"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add</w:t>
            </w:r>
          </w:p>
        </w:tc>
        <w:tc>
          <w:tcPr>
            <w:tcW w:w="180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add r0, r1, r2</w:t>
            </w:r>
          </w:p>
        </w:tc>
        <w:tc>
          <w:tcPr>
            <w:tcW w:w="135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00001</w:t>
            </w:r>
          </w:p>
        </w:tc>
        <w:tc>
          <w:tcPr>
            <w:tcW w:w="1080" w:type="dxa"/>
          </w:tcPr>
          <w:p w:rsidR="00287519" w:rsidRPr="0029516E" w:rsidRDefault="00287519" w:rsidP="00775E5F">
            <w:pPr>
              <w:tabs>
                <w:tab w:val="left" w:pos="1454"/>
              </w:tabs>
              <w:jc w:val="center"/>
              <w:rPr>
                <w:b/>
                <w:sz w:val="22"/>
                <w:szCs w:val="22"/>
                <w:lang w:eastAsia="en-US"/>
              </w:rPr>
            </w:pPr>
            <w:r>
              <w:rPr>
                <w:b/>
                <w:sz w:val="22"/>
                <w:szCs w:val="22"/>
                <w:lang w:eastAsia="en-US"/>
              </w:rPr>
              <w:t>00010</w:t>
            </w:r>
          </w:p>
        </w:tc>
        <w:tc>
          <w:tcPr>
            <w:tcW w:w="990" w:type="dxa"/>
          </w:tcPr>
          <w:p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1170" w:type="dxa"/>
          </w:tcPr>
          <w:p w:rsidR="00287519" w:rsidRPr="0029516E" w:rsidRDefault="00287519" w:rsidP="00775E5F">
            <w:pPr>
              <w:tabs>
                <w:tab w:val="left" w:pos="1454"/>
              </w:tabs>
              <w:jc w:val="center"/>
              <w:rPr>
                <w:b/>
                <w:sz w:val="22"/>
                <w:szCs w:val="22"/>
                <w:lang w:eastAsia="en-US"/>
              </w:rPr>
            </w:pPr>
            <w:r w:rsidRPr="00B543D8">
              <w:rPr>
                <w:b/>
                <w:sz w:val="22"/>
                <w:szCs w:val="22"/>
                <w:lang w:eastAsia="en-US"/>
              </w:rPr>
              <w:t>100000</w:t>
            </w:r>
          </w:p>
        </w:tc>
      </w:tr>
      <w:tr w:rsidR="00287519" w:rsidRPr="0029516E" w:rsidTr="00287519">
        <w:tc>
          <w:tcPr>
            <w:tcW w:w="1458"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sub</w:t>
            </w:r>
          </w:p>
        </w:tc>
        <w:tc>
          <w:tcPr>
            <w:tcW w:w="1800" w:type="dxa"/>
          </w:tcPr>
          <w:p w:rsidR="00287519" w:rsidRPr="0029516E" w:rsidRDefault="00287519" w:rsidP="00775E5F">
            <w:pPr>
              <w:tabs>
                <w:tab w:val="left" w:pos="1454"/>
              </w:tabs>
              <w:jc w:val="center"/>
              <w:rPr>
                <w:b/>
                <w:sz w:val="22"/>
                <w:szCs w:val="22"/>
                <w:lang w:eastAsia="en-US"/>
              </w:rPr>
            </w:pPr>
            <w:r>
              <w:rPr>
                <w:b/>
                <w:sz w:val="22"/>
                <w:szCs w:val="22"/>
                <w:lang w:eastAsia="en-US"/>
              </w:rPr>
              <w:t>sub r4, r5, r6</w:t>
            </w:r>
          </w:p>
        </w:tc>
        <w:tc>
          <w:tcPr>
            <w:tcW w:w="135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00100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00101</w:t>
            </w:r>
          </w:p>
        </w:tc>
        <w:tc>
          <w:tcPr>
            <w:tcW w:w="1080" w:type="dxa"/>
          </w:tcPr>
          <w:p w:rsidR="00287519" w:rsidRPr="0029516E" w:rsidRDefault="00287519" w:rsidP="00775E5F">
            <w:pPr>
              <w:tabs>
                <w:tab w:val="left" w:pos="1454"/>
              </w:tabs>
              <w:jc w:val="center"/>
              <w:rPr>
                <w:b/>
                <w:sz w:val="22"/>
                <w:szCs w:val="22"/>
                <w:lang w:eastAsia="en-US"/>
              </w:rPr>
            </w:pPr>
            <w:r>
              <w:rPr>
                <w:b/>
                <w:sz w:val="22"/>
                <w:szCs w:val="22"/>
                <w:lang w:eastAsia="en-US"/>
              </w:rPr>
              <w:t>00110</w:t>
            </w:r>
          </w:p>
        </w:tc>
        <w:tc>
          <w:tcPr>
            <w:tcW w:w="990" w:type="dxa"/>
          </w:tcPr>
          <w:p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1170" w:type="dxa"/>
          </w:tcPr>
          <w:p w:rsidR="00287519" w:rsidRPr="0029516E" w:rsidRDefault="00287519" w:rsidP="00775E5F">
            <w:pPr>
              <w:tabs>
                <w:tab w:val="left" w:pos="1454"/>
              </w:tabs>
              <w:jc w:val="center"/>
              <w:rPr>
                <w:b/>
                <w:sz w:val="22"/>
                <w:szCs w:val="22"/>
                <w:lang w:eastAsia="en-US"/>
              </w:rPr>
            </w:pPr>
            <w:r w:rsidRPr="00B543D8">
              <w:rPr>
                <w:b/>
                <w:sz w:val="22"/>
                <w:szCs w:val="22"/>
                <w:lang w:eastAsia="en-US"/>
              </w:rPr>
              <w:t>100010</w:t>
            </w:r>
          </w:p>
        </w:tc>
      </w:tr>
      <w:tr w:rsidR="00287519" w:rsidRPr="0029516E" w:rsidTr="00287519">
        <w:tc>
          <w:tcPr>
            <w:tcW w:w="1458"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AND</w:t>
            </w:r>
          </w:p>
        </w:tc>
        <w:tc>
          <w:tcPr>
            <w:tcW w:w="1800" w:type="dxa"/>
          </w:tcPr>
          <w:p w:rsidR="00287519" w:rsidRPr="0029516E" w:rsidRDefault="00287519" w:rsidP="00775E5F">
            <w:pPr>
              <w:tabs>
                <w:tab w:val="left" w:pos="1454"/>
              </w:tabs>
              <w:jc w:val="center"/>
              <w:rPr>
                <w:b/>
                <w:sz w:val="22"/>
                <w:szCs w:val="22"/>
                <w:lang w:eastAsia="en-US"/>
              </w:rPr>
            </w:pPr>
            <w:r>
              <w:rPr>
                <w:b/>
                <w:sz w:val="22"/>
                <w:szCs w:val="22"/>
                <w:lang w:eastAsia="en-US"/>
              </w:rPr>
              <w:t xml:space="preserve">and r8, r9, r10 </w:t>
            </w:r>
          </w:p>
        </w:tc>
        <w:tc>
          <w:tcPr>
            <w:tcW w:w="135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01000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01001</w:t>
            </w:r>
          </w:p>
        </w:tc>
        <w:tc>
          <w:tcPr>
            <w:tcW w:w="1080" w:type="dxa"/>
          </w:tcPr>
          <w:p w:rsidR="00287519" w:rsidRPr="0029516E" w:rsidRDefault="00287519" w:rsidP="00775E5F">
            <w:pPr>
              <w:tabs>
                <w:tab w:val="left" w:pos="1454"/>
              </w:tabs>
              <w:jc w:val="center"/>
              <w:rPr>
                <w:b/>
                <w:sz w:val="22"/>
                <w:szCs w:val="22"/>
                <w:lang w:eastAsia="en-US"/>
              </w:rPr>
            </w:pPr>
            <w:r>
              <w:rPr>
                <w:b/>
                <w:sz w:val="22"/>
                <w:szCs w:val="22"/>
                <w:lang w:eastAsia="en-US"/>
              </w:rPr>
              <w:t>01010</w:t>
            </w:r>
          </w:p>
        </w:tc>
        <w:tc>
          <w:tcPr>
            <w:tcW w:w="990" w:type="dxa"/>
          </w:tcPr>
          <w:p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1170" w:type="dxa"/>
          </w:tcPr>
          <w:p w:rsidR="00287519" w:rsidRPr="0029516E" w:rsidRDefault="00287519" w:rsidP="00775E5F">
            <w:pPr>
              <w:tabs>
                <w:tab w:val="left" w:pos="1454"/>
              </w:tabs>
              <w:jc w:val="center"/>
              <w:rPr>
                <w:b/>
                <w:sz w:val="22"/>
                <w:szCs w:val="22"/>
                <w:lang w:eastAsia="en-US"/>
              </w:rPr>
            </w:pPr>
            <w:r w:rsidRPr="00B543D8">
              <w:rPr>
                <w:b/>
                <w:sz w:val="22"/>
                <w:szCs w:val="22"/>
                <w:lang w:eastAsia="en-US"/>
              </w:rPr>
              <w:t>100100</w:t>
            </w:r>
          </w:p>
        </w:tc>
      </w:tr>
      <w:tr w:rsidR="00287519" w:rsidRPr="0029516E" w:rsidTr="00287519">
        <w:tc>
          <w:tcPr>
            <w:tcW w:w="1458"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OR</w:t>
            </w:r>
          </w:p>
        </w:tc>
        <w:tc>
          <w:tcPr>
            <w:tcW w:w="1800" w:type="dxa"/>
          </w:tcPr>
          <w:p w:rsidR="00287519" w:rsidRPr="0029516E" w:rsidRDefault="00287519" w:rsidP="00775E5F">
            <w:pPr>
              <w:tabs>
                <w:tab w:val="left" w:pos="1454"/>
              </w:tabs>
              <w:jc w:val="center"/>
              <w:rPr>
                <w:b/>
                <w:sz w:val="22"/>
                <w:szCs w:val="22"/>
                <w:lang w:eastAsia="en-US"/>
              </w:rPr>
            </w:pPr>
            <w:r>
              <w:rPr>
                <w:b/>
                <w:sz w:val="22"/>
                <w:szCs w:val="22"/>
                <w:lang w:eastAsia="en-US"/>
              </w:rPr>
              <w:t>and r9, r8, r10</w:t>
            </w:r>
          </w:p>
        </w:tc>
        <w:tc>
          <w:tcPr>
            <w:tcW w:w="135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01001</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01000</w:t>
            </w:r>
          </w:p>
        </w:tc>
        <w:tc>
          <w:tcPr>
            <w:tcW w:w="1080" w:type="dxa"/>
          </w:tcPr>
          <w:p w:rsidR="00287519" w:rsidRPr="0029516E" w:rsidRDefault="00287519" w:rsidP="00775E5F">
            <w:pPr>
              <w:tabs>
                <w:tab w:val="left" w:pos="1454"/>
              </w:tabs>
              <w:jc w:val="center"/>
              <w:rPr>
                <w:b/>
                <w:sz w:val="22"/>
                <w:szCs w:val="22"/>
                <w:lang w:eastAsia="en-US"/>
              </w:rPr>
            </w:pPr>
            <w:r>
              <w:rPr>
                <w:b/>
                <w:sz w:val="22"/>
                <w:szCs w:val="22"/>
                <w:lang w:eastAsia="en-US"/>
              </w:rPr>
              <w:t>01010</w:t>
            </w:r>
          </w:p>
        </w:tc>
        <w:tc>
          <w:tcPr>
            <w:tcW w:w="990" w:type="dxa"/>
          </w:tcPr>
          <w:p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1170" w:type="dxa"/>
          </w:tcPr>
          <w:p w:rsidR="00287519" w:rsidRPr="0029516E" w:rsidRDefault="00287519" w:rsidP="00775E5F">
            <w:pPr>
              <w:tabs>
                <w:tab w:val="left" w:pos="1454"/>
              </w:tabs>
              <w:jc w:val="center"/>
              <w:rPr>
                <w:b/>
                <w:sz w:val="22"/>
                <w:szCs w:val="22"/>
                <w:lang w:eastAsia="en-US"/>
              </w:rPr>
            </w:pPr>
            <w:r w:rsidRPr="00B543D8">
              <w:rPr>
                <w:b/>
                <w:sz w:val="22"/>
                <w:szCs w:val="22"/>
                <w:lang w:eastAsia="en-US"/>
              </w:rPr>
              <w:t>100101</w:t>
            </w:r>
          </w:p>
        </w:tc>
      </w:tr>
      <w:tr w:rsidR="00287519" w:rsidRPr="0029516E" w:rsidTr="00287519">
        <w:tc>
          <w:tcPr>
            <w:tcW w:w="1458" w:type="dxa"/>
          </w:tcPr>
          <w:p w:rsidR="00287519" w:rsidRPr="0029516E" w:rsidRDefault="00287519" w:rsidP="00775E5F">
            <w:pPr>
              <w:tabs>
                <w:tab w:val="left" w:pos="1454"/>
              </w:tabs>
              <w:jc w:val="center"/>
              <w:rPr>
                <w:b/>
                <w:sz w:val="22"/>
                <w:szCs w:val="22"/>
                <w:lang w:eastAsia="en-US"/>
              </w:rPr>
            </w:pPr>
            <w:proofErr w:type="spellStart"/>
            <w:r w:rsidRPr="0029516E">
              <w:rPr>
                <w:b/>
                <w:sz w:val="22"/>
                <w:szCs w:val="22"/>
                <w:lang w:eastAsia="en-US"/>
              </w:rPr>
              <w:t>sll</w:t>
            </w:r>
            <w:proofErr w:type="spellEnd"/>
          </w:p>
        </w:tc>
        <w:tc>
          <w:tcPr>
            <w:tcW w:w="1800" w:type="dxa"/>
          </w:tcPr>
          <w:p w:rsidR="00287519" w:rsidRPr="0029516E" w:rsidRDefault="00287519" w:rsidP="00775E5F">
            <w:pPr>
              <w:tabs>
                <w:tab w:val="left" w:pos="1454"/>
              </w:tabs>
              <w:jc w:val="center"/>
              <w:rPr>
                <w:b/>
                <w:sz w:val="22"/>
                <w:szCs w:val="22"/>
                <w:lang w:eastAsia="en-US"/>
              </w:rPr>
            </w:pPr>
            <w:proofErr w:type="spellStart"/>
            <w:r>
              <w:rPr>
                <w:b/>
                <w:sz w:val="22"/>
                <w:szCs w:val="22"/>
                <w:lang w:eastAsia="en-US"/>
              </w:rPr>
              <w:t>sll</w:t>
            </w:r>
            <w:proofErr w:type="spellEnd"/>
            <w:r>
              <w:rPr>
                <w:b/>
                <w:sz w:val="22"/>
                <w:szCs w:val="22"/>
                <w:lang w:eastAsia="en-US"/>
              </w:rPr>
              <w:t xml:space="preserve"> r11, r6, 6 </w:t>
            </w:r>
          </w:p>
        </w:tc>
        <w:tc>
          <w:tcPr>
            <w:tcW w:w="135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000000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01011</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00110</w:t>
            </w:r>
          </w:p>
        </w:tc>
        <w:tc>
          <w:tcPr>
            <w:tcW w:w="1080" w:type="dxa"/>
          </w:tcPr>
          <w:p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990" w:type="dxa"/>
          </w:tcPr>
          <w:p w:rsidR="00287519" w:rsidRPr="0029516E" w:rsidRDefault="00287519" w:rsidP="00775E5F">
            <w:pPr>
              <w:tabs>
                <w:tab w:val="left" w:pos="1454"/>
              </w:tabs>
              <w:jc w:val="center"/>
              <w:rPr>
                <w:b/>
                <w:sz w:val="22"/>
                <w:szCs w:val="22"/>
                <w:lang w:eastAsia="en-US"/>
              </w:rPr>
            </w:pPr>
            <w:r>
              <w:rPr>
                <w:b/>
                <w:sz w:val="22"/>
                <w:szCs w:val="22"/>
                <w:lang w:eastAsia="en-US"/>
              </w:rPr>
              <w:t>00110</w:t>
            </w:r>
          </w:p>
        </w:tc>
        <w:tc>
          <w:tcPr>
            <w:tcW w:w="1170" w:type="dxa"/>
          </w:tcPr>
          <w:p w:rsidR="00287519" w:rsidRPr="0029516E" w:rsidRDefault="00287519" w:rsidP="00775E5F">
            <w:pPr>
              <w:tabs>
                <w:tab w:val="left" w:pos="1454"/>
              </w:tabs>
              <w:jc w:val="center"/>
              <w:rPr>
                <w:b/>
                <w:sz w:val="22"/>
                <w:szCs w:val="22"/>
                <w:lang w:eastAsia="en-US"/>
              </w:rPr>
            </w:pPr>
            <w:r>
              <w:rPr>
                <w:b/>
                <w:sz w:val="22"/>
                <w:szCs w:val="22"/>
                <w:lang w:eastAsia="en-US"/>
              </w:rPr>
              <w:t>000000</w:t>
            </w:r>
          </w:p>
        </w:tc>
      </w:tr>
      <w:tr w:rsidR="00287519" w:rsidRPr="0029516E" w:rsidTr="00287519">
        <w:tc>
          <w:tcPr>
            <w:tcW w:w="1458" w:type="dxa"/>
          </w:tcPr>
          <w:p w:rsidR="00287519" w:rsidRPr="0029516E" w:rsidRDefault="00287519" w:rsidP="00775E5F">
            <w:pPr>
              <w:tabs>
                <w:tab w:val="left" w:pos="1454"/>
              </w:tabs>
              <w:jc w:val="center"/>
              <w:rPr>
                <w:b/>
                <w:sz w:val="22"/>
                <w:szCs w:val="22"/>
                <w:lang w:eastAsia="en-US"/>
              </w:rPr>
            </w:pPr>
            <w:proofErr w:type="spellStart"/>
            <w:r w:rsidRPr="0029516E">
              <w:rPr>
                <w:b/>
                <w:sz w:val="22"/>
                <w:szCs w:val="22"/>
                <w:lang w:eastAsia="en-US"/>
              </w:rPr>
              <w:t>srl</w:t>
            </w:r>
            <w:proofErr w:type="spellEnd"/>
          </w:p>
        </w:tc>
        <w:tc>
          <w:tcPr>
            <w:tcW w:w="1800" w:type="dxa"/>
          </w:tcPr>
          <w:p w:rsidR="00287519" w:rsidRPr="0029516E" w:rsidRDefault="00287519" w:rsidP="00775E5F">
            <w:pPr>
              <w:tabs>
                <w:tab w:val="left" w:pos="1454"/>
              </w:tabs>
              <w:jc w:val="center"/>
              <w:rPr>
                <w:b/>
                <w:sz w:val="22"/>
                <w:szCs w:val="22"/>
                <w:lang w:eastAsia="en-US"/>
              </w:rPr>
            </w:pPr>
            <w:proofErr w:type="spellStart"/>
            <w:r>
              <w:rPr>
                <w:b/>
                <w:sz w:val="22"/>
                <w:szCs w:val="22"/>
                <w:lang w:eastAsia="en-US"/>
              </w:rPr>
              <w:t>srl</w:t>
            </w:r>
            <w:proofErr w:type="spellEnd"/>
            <w:r>
              <w:rPr>
                <w:b/>
                <w:sz w:val="22"/>
                <w:szCs w:val="22"/>
                <w:lang w:eastAsia="en-US"/>
              </w:rPr>
              <w:t xml:space="preserve"> r13, r9, 10</w:t>
            </w:r>
          </w:p>
        </w:tc>
        <w:tc>
          <w:tcPr>
            <w:tcW w:w="1350" w:type="dxa"/>
          </w:tcPr>
          <w:p w:rsidR="00287519" w:rsidRPr="0029516E" w:rsidRDefault="00287519" w:rsidP="00775E5F">
            <w:pPr>
              <w:tabs>
                <w:tab w:val="left" w:pos="1454"/>
              </w:tabs>
              <w:jc w:val="center"/>
              <w:rPr>
                <w:b/>
                <w:sz w:val="22"/>
                <w:szCs w:val="22"/>
                <w:lang w:eastAsia="en-US"/>
              </w:rPr>
            </w:pPr>
            <w:r w:rsidRPr="0029516E">
              <w:rPr>
                <w:b/>
                <w:sz w:val="22"/>
                <w:szCs w:val="22"/>
                <w:lang w:eastAsia="en-US"/>
              </w:rPr>
              <w:t>00000</w:t>
            </w:r>
            <w:r>
              <w:rPr>
                <w:b/>
                <w:sz w:val="22"/>
                <w:szCs w:val="22"/>
                <w:lang w:eastAsia="en-US"/>
              </w:rPr>
              <w:t>0</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01101</w:t>
            </w:r>
          </w:p>
        </w:tc>
        <w:tc>
          <w:tcPr>
            <w:tcW w:w="900" w:type="dxa"/>
          </w:tcPr>
          <w:p w:rsidR="00287519" w:rsidRPr="0029516E" w:rsidRDefault="00287519" w:rsidP="00775E5F">
            <w:pPr>
              <w:tabs>
                <w:tab w:val="left" w:pos="1454"/>
              </w:tabs>
              <w:jc w:val="center"/>
              <w:rPr>
                <w:b/>
                <w:sz w:val="22"/>
                <w:szCs w:val="22"/>
                <w:lang w:eastAsia="en-US"/>
              </w:rPr>
            </w:pPr>
            <w:r>
              <w:rPr>
                <w:b/>
                <w:sz w:val="22"/>
                <w:szCs w:val="22"/>
                <w:lang w:eastAsia="en-US"/>
              </w:rPr>
              <w:t>01001</w:t>
            </w:r>
          </w:p>
        </w:tc>
        <w:tc>
          <w:tcPr>
            <w:tcW w:w="1080" w:type="dxa"/>
          </w:tcPr>
          <w:p w:rsidR="00287519" w:rsidRPr="0029516E" w:rsidRDefault="00287519" w:rsidP="00775E5F">
            <w:pPr>
              <w:tabs>
                <w:tab w:val="left" w:pos="1454"/>
              </w:tabs>
              <w:jc w:val="center"/>
              <w:rPr>
                <w:b/>
                <w:sz w:val="22"/>
                <w:szCs w:val="22"/>
                <w:lang w:eastAsia="en-US"/>
              </w:rPr>
            </w:pPr>
            <w:r>
              <w:rPr>
                <w:b/>
                <w:sz w:val="22"/>
                <w:szCs w:val="22"/>
                <w:lang w:eastAsia="en-US"/>
              </w:rPr>
              <w:t>00000*</w:t>
            </w:r>
          </w:p>
        </w:tc>
        <w:tc>
          <w:tcPr>
            <w:tcW w:w="990" w:type="dxa"/>
          </w:tcPr>
          <w:p w:rsidR="00287519" w:rsidRPr="0029516E" w:rsidRDefault="00287519" w:rsidP="00775E5F">
            <w:pPr>
              <w:tabs>
                <w:tab w:val="left" w:pos="1454"/>
              </w:tabs>
              <w:jc w:val="center"/>
              <w:rPr>
                <w:b/>
                <w:sz w:val="22"/>
                <w:szCs w:val="22"/>
                <w:lang w:eastAsia="en-US"/>
              </w:rPr>
            </w:pPr>
            <w:r>
              <w:rPr>
                <w:b/>
                <w:sz w:val="22"/>
                <w:szCs w:val="22"/>
                <w:lang w:eastAsia="en-US"/>
              </w:rPr>
              <w:t>01010</w:t>
            </w:r>
          </w:p>
        </w:tc>
        <w:tc>
          <w:tcPr>
            <w:tcW w:w="1170" w:type="dxa"/>
          </w:tcPr>
          <w:p w:rsidR="00287519" w:rsidRPr="0029516E" w:rsidRDefault="00287519" w:rsidP="00775E5F">
            <w:pPr>
              <w:tabs>
                <w:tab w:val="left" w:pos="1454"/>
              </w:tabs>
              <w:jc w:val="center"/>
              <w:rPr>
                <w:b/>
                <w:sz w:val="22"/>
                <w:szCs w:val="22"/>
                <w:lang w:eastAsia="en-US"/>
              </w:rPr>
            </w:pPr>
            <w:r>
              <w:rPr>
                <w:b/>
                <w:sz w:val="22"/>
                <w:szCs w:val="22"/>
                <w:lang w:eastAsia="en-US"/>
              </w:rPr>
              <w:t>000010</w:t>
            </w:r>
          </w:p>
        </w:tc>
      </w:tr>
    </w:tbl>
    <w:p w:rsidR="008663E3" w:rsidRPr="005830B8" w:rsidRDefault="008663E3" w:rsidP="008663E3">
      <w:pPr>
        <w:pStyle w:val="ListParagraph"/>
        <w:tabs>
          <w:tab w:val="left" w:pos="1454"/>
        </w:tabs>
        <w:jc w:val="both"/>
        <w:rPr>
          <w:sz w:val="22"/>
          <w:szCs w:val="22"/>
          <w:lang w:eastAsia="en-US"/>
        </w:rPr>
      </w:pPr>
      <w:r>
        <w:rPr>
          <w:sz w:val="22"/>
          <w:szCs w:val="22"/>
          <w:lang w:eastAsia="en-US"/>
        </w:rPr>
        <w:t xml:space="preserve">*Second source is not used for shift operations </w:t>
      </w:r>
    </w:p>
    <w:p w:rsidR="000F435A" w:rsidRDefault="008663E3" w:rsidP="008663E3">
      <w:pPr>
        <w:pStyle w:val="WW-Default"/>
      </w:pPr>
      <w:r>
        <w:rPr>
          <w:lang w:eastAsia="en-US"/>
        </w:rPr>
        <w:t>The processor module should have only two inputs CLK and Reset. When Reset is activated the Processor starts executing instructions from 0</w:t>
      </w:r>
      <w:r w:rsidRPr="00ED2652">
        <w:rPr>
          <w:vertAlign w:val="superscript"/>
          <w:lang w:eastAsia="en-US"/>
        </w:rPr>
        <w:t>th</w:t>
      </w:r>
      <w:r>
        <w:rPr>
          <w:lang w:eastAsia="en-US"/>
        </w:rPr>
        <w:t xml:space="preserve"> location of instruction memory.</w:t>
      </w:r>
    </w:p>
    <w:p w:rsidR="00B932A5" w:rsidRPr="00E33D08" w:rsidRDefault="00B932A5" w:rsidP="00B932A5">
      <w:pPr>
        <w:pStyle w:val="ListParagraph"/>
        <w:numPr>
          <w:ilvl w:val="0"/>
          <w:numId w:val="31"/>
        </w:numPr>
        <w:ind w:left="0" w:firstLine="0"/>
        <w:jc w:val="both"/>
        <w:rPr>
          <w:b/>
        </w:rPr>
      </w:pPr>
      <w:r>
        <w:rPr>
          <w:b/>
        </w:rPr>
        <w:lastRenderedPageBreak/>
        <w:t>Draw the block level design of the processor</w:t>
      </w:r>
      <w:r w:rsidR="004E6BF0">
        <w:rPr>
          <w:b/>
        </w:rPr>
        <w:t xml:space="preserve"> (datapath + control unit)</w:t>
      </w:r>
      <w:r>
        <w:rPr>
          <w:b/>
        </w:rPr>
        <w:t xml:space="preserve"> for above specifications. (you can modify the design given in the class ppts</w:t>
      </w:r>
      <w:r w:rsidR="00AC549B">
        <w:rPr>
          <w:b/>
        </w:rPr>
        <w:t xml:space="preserve"> and copy the image of final design here</w:t>
      </w:r>
      <w:r>
        <w:rPr>
          <w:b/>
        </w:rPr>
        <w:t>)</w:t>
      </w:r>
    </w:p>
    <w:p w:rsidR="00B932A5" w:rsidRDefault="00B932A5" w:rsidP="005F5CAD">
      <w:pPr>
        <w:pStyle w:val="WW-Default"/>
        <w:jc w:val="center"/>
      </w:pPr>
      <w:r w:rsidRPr="005F5CAD">
        <w:rPr>
          <w:b/>
          <w:bCs/>
        </w:rPr>
        <w:t>Answer:</w:t>
      </w:r>
      <w:r w:rsidRPr="00BC4D3A">
        <w:rPr>
          <w:b/>
        </w:rPr>
        <w:t xml:space="preserve"> </w:t>
      </w:r>
      <w:sdt>
        <w:sdtPr>
          <w:rPr>
            <w:b/>
          </w:rPr>
          <w:id w:val="2119168543"/>
          <w:placeholder>
            <w:docPart w:val="4E4B4F4BD18443F99B830CAED2499CCB"/>
          </w:placeholder>
        </w:sdtPr>
        <w:sdtEndPr>
          <w:rPr>
            <w:b w:val="0"/>
          </w:rPr>
        </w:sdtEndPr>
        <w:sdtContent>
          <w:r w:rsidR="00AC549B">
            <w:t xml:space="preserve"> </w:t>
          </w:r>
        </w:sdtContent>
      </w:sdt>
      <w:r w:rsidR="005F5CAD">
        <w:rPr>
          <w:noProof/>
        </w:rPr>
        <w:drawing>
          <wp:inline distT="0" distB="0" distL="0" distR="0">
            <wp:extent cx="6332220" cy="3559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3559175"/>
                    </a:xfrm>
                    <a:prstGeom prst="rect">
                      <a:avLst/>
                    </a:prstGeom>
                    <a:noFill/>
                    <a:ln>
                      <a:noFill/>
                    </a:ln>
                  </pic:spPr>
                </pic:pic>
              </a:graphicData>
            </a:graphic>
          </wp:inline>
        </w:drawing>
      </w:r>
    </w:p>
    <w:p w:rsidR="005F5CAD" w:rsidRPr="001B477D" w:rsidRDefault="005F5CAD" w:rsidP="005F5CAD">
      <w:pPr>
        <w:pStyle w:val="WW-Default"/>
        <w:rPr>
          <w:color w:val="00B050"/>
        </w:rPr>
      </w:pPr>
      <w:r w:rsidRPr="001B477D">
        <w:rPr>
          <w:color w:val="00B050"/>
        </w:rPr>
        <w:t xml:space="preserve">The red signals are the control signals generated by the Main Control unit. The signals are </w:t>
      </w:r>
      <w:proofErr w:type="spellStart"/>
      <w:r w:rsidRPr="001B477D">
        <w:rPr>
          <w:color w:val="00B050"/>
        </w:rPr>
        <w:t>RegWrite</w:t>
      </w:r>
      <w:proofErr w:type="spellEnd"/>
      <w:r w:rsidRPr="001B477D">
        <w:rPr>
          <w:color w:val="00B050"/>
        </w:rPr>
        <w:t xml:space="preserve">, </w:t>
      </w:r>
      <w:proofErr w:type="spellStart"/>
      <w:r w:rsidRPr="001B477D">
        <w:rPr>
          <w:color w:val="00B050"/>
        </w:rPr>
        <w:t>ALUShift</w:t>
      </w:r>
      <w:proofErr w:type="spellEnd"/>
      <w:r w:rsidRPr="001B477D">
        <w:rPr>
          <w:color w:val="00B050"/>
        </w:rPr>
        <w:t xml:space="preserve">, </w:t>
      </w:r>
      <w:proofErr w:type="spellStart"/>
      <w:r w:rsidRPr="001B477D">
        <w:rPr>
          <w:color w:val="00B050"/>
        </w:rPr>
        <w:t>ALUOp</w:t>
      </w:r>
      <w:proofErr w:type="spellEnd"/>
      <w:r w:rsidRPr="001B477D">
        <w:rPr>
          <w:color w:val="00B050"/>
        </w:rPr>
        <w:t xml:space="preserve">, and </w:t>
      </w:r>
      <w:proofErr w:type="spellStart"/>
      <w:r w:rsidRPr="001B477D">
        <w:rPr>
          <w:color w:val="00B050"/>
        </w:rPr>
        <w:t>InstrType</w:t>
      </w:r>
      <w:proofErr w:type="spellEnd"/>
      <w:r w:rsidRPr="001B477D">
        <w:rPr>
          <w:color w:val="00B050"/>
        </w:rPr>
        <w:t>.</w:t>
      </w:r>
    </w:p>
    <w:p w:rsidR="00B932A5" w:rsidRDefault="00B932A5" w:rsidP="00B932A5">
      <w:pPr>
        <w:pStyle w:val="ListParagraph"/>
        <w:ind w:left="0"/>
        <w:jc w:val="both"/>
        <w:rPr>
          <w:b/>
        </w:rPr>
      </w:pPr>
    </w:p>
    <w:p w:rsidR="00CA4EE9" w:rsidRDefault="00CA4EE9" w:rsidP="00B932A5">
      <w:pPr>
        <w:pStyle w:val="ListParagraph"/>
        <w:ind w:left="0"/>
        <w:jc w:val="both"/>
        <w:rPr>
          <w:b/>
        </w:rPr>
      </w:pPr>
    </w:p>
    <w:p w:rsidR="00B71416" w:rsidRPr="00E33D08" w:rsidRDefault="00B71416" w:rsidP="00B932A5">
      <w:pPr>
        <w:pStyle w:val="ListParagraph"/>
        <w:numPr>
          <w:ilvl w:val="0"/>
          <w:numId w:val="31"/>
        </w:numPr>
        <w:ind w:left="0" w:firstLine="0"/>
        <w:jc w:val="both"/>
        <w:rPr>
          <w:b/>
        </w:rPr>
      </w:pPr>
      <w:r w:rsidRPr="00E33D08">
        <w:rPr>
          <w:b/>
        </w:rPr>
        <w:t xml:space="preserve">List the </w:t>
      </w:r>
      <w:r w:rsidR="00B932A5">
        <w:rPr>
          <w:b/>
        </w:rPr>
        <w:t>different blocks that will be required for implementation of datapath of the above processor.</w:t>
      </w:r>
    </w:p>
    <w:p w:rsidR="00B71416" w:rsidRDefault="00B71416" w:rsidP="008E4850">
      <w:pPr>
        <w:jc w:val="both"/>
      </w:pPr>
    </w:p>
    <w:p w:rsidR="00B71416" w:rsidRPr="001B477D" w:rsidRDefault="00B71416" w:rsidP="00B71416">
      <w:pPr>
        <w:pStyle w:val="WW-Default"/>
        <w:rPr>
          <w:color w:val="00B050"/>
        </w:rPr>
      </w:pPr>
      <w:r w:rsidRPr="00BC4D3A">
        <w:t>Answer:</w:t>
      </w:r>
      <w:r w:rsidRPr="00BC4D3A">
        <w:rPr>
          <w:b/>
        </w:rPr>
        <w:t xml:space="preserve"> </w:t>
      </w:r>
      <w:sdt>
        <w:sdtPr>
          <w:rPr>
            <w:b/>
            <w:color w:val="00B050"/>
          </w:rPr>
          <w:id w:val="693045819"/>
          <w:placeholder>
            <w:docPart w:val="F015DA789BE0444AB3DAFF4E4DA00883"/>
          </w:placeholder>
        </w:sdtPr>
        <w:sdtEndPr>
          <w:rPr>
            <w:b w:val="0"/>
          </w:rPr>
        </w:sdtEndPr>
        <w:sdtContent>
          <w:r w:rsidRPr="001B477D">
            <w:rPr>
              <w:color w:val="00B050"/>
            </w:rPr>
            <w:t xml:space="preserve">  </w:t>
          </w:r>
        </w:sdtContent>
      </w:sdt>
      <w:r w:rsidR="00E73B14" w:rsidRPr="001B477D">
        <w:rPr>
          <w:color w:val="00B050"/>
        </w:rPr>
        <w:t xml:space="preserve">The different blocks that are required for </w:t>
      </w:r>
      <w:proofErr w:type="spellStart"/>
      <w:r w:rsidR="00E73B14" w:rsidRPr="001B477D">
        <w:rPr>
          <w:color w:val="00B050"/>
        </w:rPr>
        <w:t>datapath</w:t>
      </w:r>
      <w:proofErr w:type="spellEnd"/>
      <w:r w:rsidR="00E73B14" w:rsidRPr="001B477D">
        <w:rPr>
          <w:color w:val="00B050"/>
        </w:rPr>
        <w:t xml:space="preserve"> are:</w:t>
      </w:r>
    </w:p>
    <w:p w:rsidR="00E73B14" w:rsidRPr="001B477D" w:rsidRDefault="00E73B14" w:rsidP="00E73B14">
      <w:pPr>
        <w:pStyle w:val="WW-Default"/>
        <w:numPr>
          <w:ilvl w:val="0"/>
          <w:numId w:val="37"/>
        </w:numPr>
        <w:rPr>
          <w:color w:val="00B050"/>
        </w:rPr>
      </w:pPr>
      <w:r w:rsidRPr="001B477D">
        <w:rPr>
          <w:color w:val="00B050"/>
        </w:rPr>
        <w:t>Instruction Memory</w:t>
      </w:r>
    </w:p>
    <w:p w:rsidR="00E73B14" w:rsidRPr="001B477D" w:rsidRDefault="00E73B14" w:rsidP="00E73B14">
      <w:pPr>
        <w:pStyle w:val="WW-Default"/>
        <w:numPr>
          <w:ilvl w:val="0"/>
          <w:numId w:val="37"/>
        </w:numPr>
        <w:rPr>
          <w:color w:val="00B050"/>
        </w:rPr>
      </w:pPr>
      <w:r w:rsidRPr="001B477D">
        <w:rPr>
          <w:color w:val="00B050"/>
        </w:rPr>
        <w:t>Register File</w:t>
      </w:r>
    </w:p>
    <w:p w:rsidR="00E73B14" w:rsidRPr="001B477D" w:rsidRDefault="00E73B14" w:rsidP="00E73B14">
      <w:pPr>
        <w:pStyle w:val="WW-Default"/>
        <w:numPr>
          <w:ilvl w:val="0"/>
          <w:numId w:val="37"/>
        </w:numPr>
        <w:rPr>
          <w:color w:val="00B050"/>
        </w:rPr>
      </w:pPr>
      <w:r w:rsidRPr="001B477D">
        <w:rPr>
          <w:color w:val="00B050"/>
        </w:rPr>
        <w:t xml:space="preserve">ALU </w:t>
      </w:r>
    </w:p>
    <w:p w:rsidR="00E73B14" w:rsidRPr="001B477D" w:rsidRDefault="00E73B14" w:rsidP="00E73B14">
      <w:pPr>
        <w:pStyle w:val="WW-Default"/>
        <w:numPr>
          <w:ilvl w:val="0"/>
          <w:numId w:val="37"/>
        </w:numPr>
        <w:rPr>
          <w:color w:val="00B050"/>
        </w:rPr>
      </w:pPr>
      <w:r w:rsidRPr="001B477D">
        <w:rPr>
          <w:color w:val="00B050"/>
        </w:rPr>
        <w:t xml:space="preserve">Multiplexers </w:t>
      </w:r>
    </w:p>
    <w:p w:rsidR="00E73B14" w:rsidRPr="001B477D" w:rsidRDefault="00E73B14" w:rsidP="00E73B14">
      <w:pPr>
        <w:pStyle w:val="WW-Default"/>
        <w:numPr>
          <w:ilvl w:val="0"/>
          <w:numId w:val="37"/>
        </w:numPr>
        <w:rPr>
          <w:color w:val="00B050"/>
        </w:rPr>
      </w:pPr>
      <w:r w:rsidRPr="001B477D">
        <w:rPr>
          <w:color w:val="00B050"/>
        </w:rPr>
        <w:t>Register Memory</w:t>
      </w:r>
    </w:p>
    <w:p w:rsidR="00CA4EE9" w:rsidRPr="001B477D" w:rsidRDefault="00E73B14" w:rsidP="00B71416">
      <w:pPr>
        <w:pStyle w:val="WW-Default"/>
        <w:numPr>
          <w:ilvl w:val="0"/>
          <w:numId w:val="37"/>
        </w:numPr>
        <w:rPr>
          <w:color w:val="00B050"/>
        </w:rPr>
      </w:pPr>
      <w:r w:rsidRPr="001B477D">
        <w:rPr>
          <w:color w:val="00B050"/>
        </w:rPr>
        <w:t>Adder</w:t>
      </w:r>
    </w:p>
    <w:p w:rsidR="005F5CAD" w:rsidRPr="001B477D" w:rsidRDefault="00A56EA4" w:rsidP="001B477D">
      <w:pPr>
        <w:pStyle w:val="WW-Default"/>
        <w:numPr>
          <w:ilvl w:val="0"/>
          <w:numId w:val="37"/>
        </w:numPr>
        <w:rPr>
          <w:color w:val="00B050"/>
        </w:rPr>
      </w:pPr>
      <w:r w:rsidRPr="001B477D">
        <w:rPr>
          <w:color w:val="00B050"/>
        </w:rPr>
        <w:t>Sign Extender</w:t>
      </w:r>
    </w:p>
    <w:p w:rsidR="00B932A5" w:rsidRPr="00E33D08" w:rsidRDefault="00B932A5" w:rsidP="00B932A5">
      <w:pPr>
        <w:pStyle w:val="ListParagraph"/>
        <w:numPr>
          <w:ilvl w:val="0"/>
          <w:numId w:val="31"/>
        </w:numPr>
        <w:ind w:left="0" w:firstLine="0"/>
        <w:jc w:val="both"/>
        <w:rPr>
          <w:b/>
        </w:rPr>
      </w:pPr>
      <w:r>
        <w:rPr>
          <w:b/>
        </w:rPr>
        <w:lastRenderedPageBreak/>
        <w:t xml:space="preserve">Most of the </w:t>
      </w:r>
      <w:r w:rsidR="004E6BF0">
        <w:rPr>
          <w:b/>
        </w:rPr>
        <w:t xml:space="preserve">datapath </w:t>
      </w:r>
      <w:r>
        <w:rPr>
          <w:b/>
        </w:rPr>
        <w:t xml:space="preserve">blocks that are listed above have already been implemented as part of previous labs. Implement the blocks which have not been implemented in the previous labs and copy the </w:t>
      </w:r>
      <w:r w:rsidRPr="004E6BF0">
        <w:rPr>
          <w:b/>
          <w:u w:val="single"/>
        </w:rPr>
        <w:t>images</w:t>
      </w:r>
      <w:r>
        <w:rPr>
          <w:b/>
        </w:rPr>
        <w:t xml:space="preserve"> of those Verilog codes here.</w:t>
      </w:r>
    </w:p>
    <w:p w:rsidR="00B932A5" w:rsidRDefault="00B932A5" w:rsidP="00B932A5">
      <w:pPr>
        <w:jc w:val="both"/>
      </w:pPr>
    </w:p>
    <w:p w:rsidR="00B932A5" w:rsidRPr="001B477D" w:rsidRDefault="00B932A5" w:rsidP="00B932A5">
      <w:pPr>
        <w:pStyle w:val="WW-Default"/>
        <w:rPr>
          <w:color w:val="00B050"/>
        </w:rPr>
      </w:pPr>
      <w:r w:rsidRPr="00BC4D3A">
        <w:t>Answer:</w:t>
      </w:r>
      <w:r w:rsidRPr="00BC4D3A">
        <w:rPr>
          <w:b/>
        </w:rPr>
        <w:t xml:space="preserve"> </w:t>
      </w:r>
      <w:sdt>
        <w:sdtPr>
          <w:rPr>
            <w:b/>
            <w:color w:val="00B050"/>
          </w:rPr>
          <w:id w:val="93907956"/>
          <w:placeholder>
            <w:docPart w:val="4D8D244D06ED4784A1AE173B05F25E06"/>
          </w:placeholder>
        </w:sdtPr>
        <w:sdtEndPr>
          <w:rPr>
            <w:b w:val="0"/>
          </w:rPr>
        </w:sdtEndPr>
        <w:sdtContent>
          <w:r w:rsidRPr="001B477D">
            <w:rPr>
              <w:color w:val="00B050"/>
            </w:rPr>
            <w:t xml:space="preserve">  </w:t>
          </w:r>
        </w:sdtContent>
      </w:sdt>
      <w:r w:rsidR="001B477D" w:rsidRPr="001B477D">
        <w:rPr>
          <w:color w:val="00B050"/>
        </w:rPr>
        <w:t xml:space="preserve">The data path blocks that are being used are Instruction Memory/Fetch unit, the Register File unit, ALU unit, multiplexers and Sign Extension Unit. The Instruction, Register and ALU unit have already been implemented as part of previous labs. The codes of multiplexers and sign-extension units are of one line only, and hence have been included in the Processor module itself, and can be referred to from there. </w:t>
      </w:r>
    </w:p>
    <w:p w:rsidR="00CA4EE9" w:rsidRPr="00BC4D3A" w:rsidRDefault="00CA4EE9" w:rsidP="00B932A5">
      <w:pPr>
        <w:pStyle w:val="WW-Default"/>
      </w:pPr>
    </w:p>
    <w:p w:rsidR="00CA4EE9" w:rsidRPr="00E33D08" w:rsidRDefault="00FB2054" w:rsidP="00CA4EE9">
      <w:pPr>
        <w:pStyle w:val="ListParagraph"/>
        <w:numPr>
          <w:ilvl w:val="0"/>
          <w:numId w:val="31"/>
        </w:numPr>
        <w:ind w:left="0" w:firstLine="0"/>
        <w:jc w:val="both"/>
        <w:rPr>
          <w:b/>
        </w:rPr>
      </w:pPr>
      <w:r>
        <w:rPr>
          <w:b/>
        </w:rPr>
        <w:t xml:space="preserve">Assume Main control unit generates all the control signals. </w:t>
      </w:r>
      <w:r w:rsidR="00CA4EE9">
        <w:rPr>
          <w:b/>
        </w:rPr>
        <w:t>List different control signals that will be required for the above processor. Also specify the value of the control signals for different instructions.</w:t>
      </w:r>
    </w:p>
    <w:p w:rsidR="00CA4EE9" w:rsidRDefault="00CA4EE9" w:rsidP="00CA4EE9">
      <w:pPr>
        <w:jc w:val="both"/>
      </w:pPr>
    </w:p>
    <w:p w:rsidR="00770962" w:rsidRDefault="00CA4EE9" w:rsidP="00CA4EE9">
      <w:pPr>
        <w:pStyle w:val="WW-Default"/>
      </w:pPr>
      <w:r w:rsidRPr="00BC4D3A">
        <w:t>Answer:</w:t>
      </w:r>
      <w:r w:rsidRPr="00BC4D3A">
        <w:rPr>
          <w:b/>
        </w:rPr>
        <w:t xml:space="preserve"> </w:t>
      </w:r>
      <w:sdt>
        <w:sdtPr>
          <w:rPr>
            <w:b/>
          </w:rPr>
          <w:id w:val="-524938150"/>
          <w:placeholder>
            <w:docPart w:val="B157BE3EE5814A25825611D6BDA2D9CE"/>
          </w:placeholder>
        </w:sdtPr>
        <w:sdtEndPr>
          <w:rPr>
            <w:b w:val="0"/>
          </w:rPr>
        </w:sdtEndPr>
        <w:sdtContent>
          <w:r w:rsidRPr="00BC4D3A">
            <w:t xml:space="preserve">  </w:t>
          </w:r>
        </w:sdtContent>
      </w:sdt>
    </w:p>
    <w:tbl>
      <w:tblPr>
        <w:tblStyle w:val="TableGrid"/>
        <w:tblW w:w="0" w:type="auto"/>
        <w:jc w:val="center"/>
        <w:tblLook w:val="04A0" w:firstRow="1" w:lastRow="0" w:firstColumn="1" w:lastColumn="0" w:noHBand="0" w:noVBand="1"/>
      </w:tblPr>
      <w:tblGrid>
        <w:gridCol w:w="1993"/>
        <w:gridCol w:w="1455"/>
        <w:gridCol w:w="1455"/>
        <w:gridCol w:w="1455"/>
        <w:gridCol w:w="1456"/>
      </w:tblGrid>
      <w:tr w:rsidR="00E73B14" w:rsidTr="008B3273">
        <w:trPr>
          <w:jc w:val="center"/>
        </w:trPr>
        <w:tc>
          <w:tcPr>
            <w:tcW w:w="1993" w:type="dxa"/>
          </w:tcPr>
          <w:p w:rsidR="00E73B14" w:rsidRDefault="00E73B14" w:rsidP="00E73B14">
            <w:pPr>
              <w:pStyle w:val="WW-Default"/>
              <w:spacing w:before="240"/>
            </w:pPr>
            <w:r>
              <w:rPr>
                <w:b/>
              </w:rPr>
              <w:t xml:space="preserve">Control Signal Name </w:t>
            </w:r>
            <w:r w:rsidRPr="00FB2054">
              <w:rPr>
                <w:b/>
              </w:rPr>
              <w:sym w:font="Wingdings" w:char="F0E0"/>
            </w:r>
            <w:r>
              <w:rPr>
                <w:b/>
              </w:rPr>
              <w:t xml:space="preserve"> </w:t>
            </w:r>
          </w:p>
        </w:tc>
        <w:tc>
          <w:tcPr>
            <w:tcW w:w="1455" w:type="dxa"/>
          </w:tcPr>
          <w:p w:rsidR="00E73B14" w:rsidRPr="00E73B14" w:rsidRDefault="00E73B14" w:rsidP="00E73B14">
            <w:pPr>
              <w:pStyle w:val="WW-Default"/>
              <w:spacing w:before="240"/>
              <w:jc w:val="center"/>
              <w:rPr>
                <w:b/>
                <w:bCs/>
              </w:rPr>
            </w:pPr>
            <w:proofErr w:type="spellStart"/>
            <w:r>
              <w:rPr>
                <w:b/>
                <w:bCs/>
              </w:rPr>
              <w:t>ALUOp</w:t>
            </w:r>
            <w:proofErr w:type="spellEnd"/>
          </w:p>
        </w:tc>
        <w:tc>
          <w:tcPr>
            <w:tcW w:w="1455" w:type="dxa"/>
          </w:tcPr>
          <w:p w:rsidR="00E73B14" w:rsidRPr="00E73B14" w:rsidRDefault="00E73B14" w:rsidP="00E73B14">
            <w:pPr>
              <w:pStyle w:val="WW-Default"/>
              <w:spacing w:before="240"/>
              <w:jc w:val="center"/>
              <w:rPr>
                <w:b/>
                <w:bCs/>
              </w:rPr>
            </w:pPr>
            <w:proofErr w:type="spellStart"/>
            <w:r>
              <w:rPr>
                <w:b/>
                <w:bCs/>
              </w:rPr>
              <w:t>InstrType</w:t>
            </w:r>
            <w:proofErr w:type="spellEnd"/>
          </w:p>
        </w:tc>
        <w:tc>
          <w:tcPr>
            <w:tcW w:w="1455" w:type="dxa"/>
          </w:tcPr>
          <w:p w:rsidR="00E73B14" w:rsidRPr="00E73B14" w:rsidRDefault="00E73B14" w:rsidP="00E73B14">
            <w:pPr>
              <w:pStyle w:val="WW-Default"/>
              <w:spacing w:before="240"/>
              <w:jc w:val="center"/>
              <w:rPr>
                <w:b/>
                <w:bCs/>
              </w:rPr>
            </w:pPr>
            <w:proofErr w:type="spellStart"/>
            <w:r>
              <w:rPr>
                <w:b/>
                <w:bCs/>
              </w:rPr>
              <w:t>RegWrite</w:t>
            </w:r>
            <w:proofErr w:type="spellEnd"/>
          </w:p>
        </w:tc>
        <w:tc>
          <w:tcPr>
            <w:tcW w:w="1456" w:type="dxa"/>
          </w:tcPr>
          <w:p w:rsidR="00E73B14" w:rsidRPr="00E73B14" w:rsidRDefault="00E73B14" w:rsidP="00E73B14">
            <w:pPr>
              <w:pStyle w:val="WW-Default"/>
              <w:spacing w:before="240"/>
              <w:jc w:val="center"/>
              <w:rPr>
                <w:b/>
                <w:bCs/>
              </w:rPr>
            </w:pPr>
            <w:proofErr w:type="spellStart"/>
            <w:r>
              <w:rPr>
                <w:b/>
                <w:bCs/>
              </w:rPr>
              <w:t>ALUShift</w:t>
            </w:r>
            <w:proofErr w:type="spellEnd"/>
          </w:p>
        </w:tc>
      </w:tr>
      <w:tr w:rsidR="00E73B14" w:rsidTr="008B3273">
        <w:trPr>
          <w:jc w:val="center"/>
        </w:trPr>
        <w:tc>
          <w:tcPr>
            <w:tcW w:w="1993" w:type="dxa"/>
          </w:tcPr>
          <w:p w:rsidR="00E73B14" w:rsidRPr="00770962" w:rsidRDefault="00E73B14" w:rsidP="00770962">
            <w:pPr>
              <w:pStyle w:val="WW-Default"/>
              <w:jc w:val="center"/>
              <w:rPr>
                <w:b/>
              </w:rPr>
            </w:pPr>
            <w:r w:rsidRPr="00770962">
              <w:rPr>
                <w:b/>
              </w:rPr>
              <w:t>li r1, 8</w:t>
            </w:r>
          </w:p>
        </w:tc>
        <w:tc>
          <w:tcPr>
            <w:tcW w:w="1455" w:type="dxa"/>
          </w:tcPr>
          <w:p w:rsidR="00E73B14" w:rsidRPr="001B477D" w:rsidRDefault="00000000" w:rsidP="00E73B14">
            <w:pPr>
              <w:pStyle w:val="WW-Default"/>
              <w:jc w:val="center"/>
              <w:rPr>
                <w:color w:val="00B050"/>
              </w:rPr>
            </w:pPr>
            <w:sdt>
              <w:sdtPr>
                <w:rPr>
                  <w:b/>
                  <w:color w:val="00B050"/>
                </w:rPr>
                <w:id w:val="-1402829168"/>
                <w:placeholder>
                  <w:docPart w:val="139F1C2D5A194AA48A013EA588BF16C3"/>
                </w:placeholder>
              </w:sdtPr>
              <w:sdtEndPr>
                <w:rPr>
                  <w:b w:val="0"/>
                </w:rPr>
              </w:sdtEndPr>
              <w:sdtContent>
                <w:r w:rsidR="00E73B14" w:rsidRPr="001B477D">
                  <w:rPr>
                    <w:bCs/>
                    <w:color w:val="00B050"/>
                  </w:rPr>
                  <w:t>XXXX</w:t>
                </w:r>
                <w:r w:rsidR="00E73B14" w:rsidRPr="001B477D">
                  <w:rPr>
                    <w:color w:val="00B050"/>
                  </w:rPr>
                  <w:t xml:space="preserve">  </w:t>
                </w:r>
              </w:sdtContent>
            </w:sdt>
          </w:p>
        </w:tc>
        <w:tc>
          <w:tcPr>
            <w:tcW w:w="1455" w:type="dxa"/>
          </w:tcPr>
          <w:p w:rsidR="00E73B14" w:rsidRPr="001B477D" w:rsidRDefault="00000000" w:rsidP="00E73B14">
            <w:pPr>
              <w:pStyle w:val="WW-Default"/>
              <w:jc w:val="center"/>
              <w:rPr>
                <w:color w:val="00B050"/>
              </w:rPr>
            </w:pPr>
            <w:sdt>
              <w:sdtPr>
                <w:rPr>
                  <w:b/>
                  <w:color w:val="00B050"/>
                </w:rPr>
                <w:id w:val="-1583594341"/>
                <w:placeholder>
                  <w:docPart w:val="1C17571791154C398146CCFD1D7335E8"/>
                </w:placeholder>
              </w:sdtPr>
              <w:sdtEndPr>
                <w:rPr>
                  <w:b w:val="0"/>
                </w:rPr>
              </w:sdtEndPr>
              <w:sdtContent>
                <w:r w:rsidR="00E73B14" w:rsidRPr="001B477D">
                  <w:rPr>
                    <w:color w:val="00B050"/>
                  </w:rPr>
                  <w:t xml:space="preserve">  </w:t>
                </w:r>
              </w:sdtContent>
            </w:sdt>
            <w:r w:rsidR="00E73B14" w:rsidRPr="001B477D">
              <w:rPr>
                <w:color w:val="00B050"/>
              </w:rPr>
              <w:t>1</w:t>
            </w:r>
          </w:p>
        </w:tc>
        <w:tc>
          <w:tcPr>
            <w:tcW w:w="1455" w:type="dxa"/>
          </w:tcPr>
          <w:p w:rsidR="00E73B14" w:rsidRPr="001B477D" w:rsidRDefault="00000000" w:rsidP="00E73B14">
            <w:pPr>
              <w:pStyle w:val="WW-Default"/>
              <w:jc w:val="center"/>
              <w:rPr>
                <w:color w:val="00B050"/>
              </w:rPr>
            </w:pPr>
            <w:sdt>
              <w:sdtPr>
                <w:rPr>
                  <w:b/>
                  <w:color w:val="00B050"/>
                </w:rPr>
                <w:id w:val="1767036379"/>
                <w:placeholder>
                  <w:docPart w:val="F545E79E76FE4003A772C10DB28218ED"/>
                </w:placeholder>
              </w:sdtPr>
              <w:sdtEndPr>
                <w:rPr>
                  <w:b w:val="0"/>
                </w:rPr>
              </w:sdtEndPr>
              <w:sdtContent>
                <w:r w:rsidR="00E73B14" w:rsidRPr="001B477D">
                  <w:rPr>
                    <w:color w:val="00B050"/>
                  </w:rPr>
                  <w:t>1</w:t>
                </w:r>
              </w:sdtContent>
            </w:sdt>
          </w:p>
        </w:tc>
        <w:tc>
          <w:tcPr>
            <w:tcW w:w="1456" w:type="dxa"/>
          </w:tcPr>
          <w:p w:rsidR="00E73B14" w:rsidRPr="001B477D" w:rsidRDefault="00000000" w:rsidP="00E73B14">
            <w:pPr>
              <w:pStyle w:val="WW-Default"/>
              <w:jc w:val="center"/>
              <w:rPr>
                <w:color w:val="00B050"/>
              </w:rPr>
            </w:pPr>
            <w:sdt>
              <w:sdtPr>
                <w:rPr>
                  <w:b/>
                  <w:color w:val="00B050"/>
                </w:rPr>
                <w:id w:val="519446706"/>
                <w:placeholder>
                  <w:docPart w:val="2A854BFE20CC494F93AA58EE96258AB3"/>
                </w:placeholder>
              </w:sdtPr>
              <w:sdtEndPr>
                <w:rPr>
                  <w:b w:val="0"/>
                </w:rPr>
              </w:sdtEndPr>
              <w:sdtContent>
                <w:r w:rsidR="00E73B14" w:rsidRPr="001B477D">
                  <w:rPr>
                    <w:color w:val="00B050"/>
                  </w:rPr>
                  <w:t>0</w:t>
                </w:r>
              </w:sdtContent>
            </w:sdt>
          </w:p>
        </w:tc>
      </w:tr>
      <w:tr w:rsidR="00E73B14" w:rsidTr="008B3273">
        <w:trPr>
          <w:jc w:val="center"/>
        </w:trPr>
        <w:tc>
          <w:tcPr>
            <w:tcW w:w="1993" w:type="dxa"/>
          </w:tcPr>
          <w:p w:rsidR="00E73B14" w:rsidRPr="00770962" w:rsidRDefault="00E73B14" w:rsidP="00770962">
            <w:pPr>
              <w:tabs>
                <w:tab w:val="left" w:pos="1454"/>
              </w:tabs>
              <w:jc w:val="center"/>
              <w:rPr>
                <w:b/>
                <w:sz w:val="22"/>
                <w:szCs w:val="22"/>
                <w:lang w:eastAsia="en-US"/>
              </w:rPr>
            </w:pPr>
            <w:r w:rsidRPr="00770962">
              <w:rPr>
                <w:b/>
                <w:sz w:val="22"/>
                <w:szCs w:val="22"/>
                <w:lang w:eastAsia="en-US"/>
              </w:rPr>
              <w:t>add r0, r1, r2</w:t>
            </w:r>
          </w:p>
        </w:tc>
        <w:tc>
          <w:tcPr>
            <w:tcW w:w="1455" w:type="dxa"/>
          </w:tcPr>
          <w:p w:rsidR="00E73B14" w:rsidRPr="001B477D" w:rsidRDefault="00000000" w:rsidP="00E73B14">
            <w:pPr>
              <w:pStyle w:val="WW-Default"/>
              <w:jc w:val="center"/>
              <w:rPr>
                <w:color w:val="00B050"/>
              </w:rPr>
            </w:pPr>
            <w:sdt>
              <w:sdtPr>
                <w:rPr>
                  <w:b/>
                  <w:color w:val="00B050"/>
                </w:rPr>
                <w:id w:val="708302414"/>
                <w:placeholder>
                  <w:docPart w:val="06CDB438088744EA8BD1B96073FFCDEA"/>
                </w:placeholder>
              </w:sdtPr>
              <w:sdtEndPr>
                <w:rPr>
                  <w:b w:val="0"/>
                </w:rPr>
              </w:sdtEndPr>
              <w:sdtContent>
                <w:r w:rsidR="00E73B14" w:rsidRPr="001B477D">
                  <w:rPr>
                    <w:color w:val="00B050"/>
                  </w:rPr>
                  <w:t xml:space="preserve"> 0010 </w:t>
                </w:r>
              </w:sdtContent>
            </w:sdt>
          </w:p>
        </w:tc>
        <w:tc>
          <w:tcPr>
            <w:tcW w:w="1455" w:type="dxa"/>
          </w:tcPr>
          <w:p w:rsidR="00E73B14" w:rsidRPr="001B477D" w:rsidRDefault="00000000" w:rsidP="00E73B14">
            <w:pPr>
              <w:pStyle w:val="WW-Default"/>
              <w:jc w:val="center"/>
              <w:rPr>
                <w:color w:val="00B050"/>
              </w:rPr>
            </w:pPr>
            <w:sdt>
              <w:sdtPr>
                <w:rPr>
                  <w:b/>
                  <w:color w:val="00B050"/>
                </w:rPr>
                <w:id w:val="1619030207"/>
                <w:placeholder>
                  <w:docPart w:val="A7285CB58D5B4F0F999BEFB82D94C5EA"/>
                </w:placeholder>
              </w:sdtPr>
              <w:sdtEndPr>
                <w:rPr>
                  <w:b w:val="0"/>
                </w:rPr>
              </w:sdtEndPr>
              <w:sdtContent>
                <w:r w:rsidR="00E73B14" w:rsidRPr="001B477D">
                  <w:rPr>
                    <w:color w:val="00B050"/>
                  </w:rPr>
                  <w:t>0</w:t>
                </w:r>
              </w:sdtContent>
            </w:sdt>
          </w:p>
        </w:tc>
        <w:tc>
          <w:tcPr>
            <w:tcW w:w="1455" w:type="dxa"/>
          </w:tcPr>
          <w:p w:rsidR="00E73B14" w:rsidRPr="001B477D" w:rsidRDefault="00000000" w:rsidP="00E73B14">
            <w:pPr>
              <w:pStyle w:val="WW-Default"/>
              <w:jc w:val="center"/>
              <w:rPr>
                <w:color w:val="00B050"/>
              </w:rPr>
            </w:pPr>
            <w:sdt>
              <w:sdtPr>
                <w:rPr>
                  <w:b/>
                  <w:color w:val="00B050"/>
                </w:rPr>
                <w:id w:val="1218168482"/>
                <w:placeholder>
                  <w:docPart w:val="AEC0416AAA474ED0B2DC21FBF6545540"/>
                </w:placeholder>
              </w:sdtPr>
              <w:sdtEndPr>
                <w:rPr>
                  <w:b w:val="0"/>
                </w:rPr>
              </w:sdtEndPr>
              <w:sdtContent>
                <w:r w:rsidR="00E73B14" w:rsidRPr="001B477D">
                  <w:rPr>
                    <w:color w:val="00B050"/>
                  </w:rPr>
                  <w:t>1</w:t>
                </w:r>
              </w:sdtContent>
            </w:sdt>
          </w:p>
        </w:tc>
        <w:tc>
          <w:tcPr>
            <w:tcW w:w="1456" w:type="dxa"/>
          </w:tcPr>
          <w:p w:rsidR="00E73B14" w:rsidRPr="001B477D" w:rsidRDefault="00000000" w:rsidP="00E73B14">
            <w:pPr>
              <w:pStyle w:val="WW-Default"/>
              <w:jc w:val="center"/>
              <w:rPr>
                <w:color w:val="00B050"/>
              </w:rPr>
            </w:pPr>
            <w:sdt>
              <w:sdtPr>
                <w:rPr>
                  <w:b/>
                  <w:color w:val="00B050"/>
                </w:rPr>
                <w:id w:val="2125342557"/>
                <w:placeholder>
                  <w:docPart w:val="10B030D9051345D38DBD1CF5685157B4"/>
                </w:placeholder>
              </w:sdtPr>
              <w:sdtEndPr>
                <w:rPr>
                  <w:b w:val="0"/>
                </w:rPr>
              </w:sdtEndPr>
              <w:sdtContent>
                <w:r w:rsidR="00E73B14" w:rsidRPr="001B477D">
                  <w:rPr>
                    <w:color w:val="00B050"/>
                  </w:rPr>
                  <w:t>0</w:t>
                </w:r>
              </w:sdtContent>
            </w:sdt>
          </w:p>
        </w:tc>
      </w:tr>
      <w:tr w:rsidR="00E73B14" w:rsidTr="008B3273">
        <w:trPr>
          <w:jc w:val="center"/>
        </w:trPr>
        <w:tc>
          <w:tcPr>
            <w:tcW w:w="1993" w:type="dxa"/>
          </w:tcPr>
          <w:p w:rsidR="00E73B14" w:rsidRPr="00770962" w:rsidRDefault="00E73B14" w:rsidP="00770962">
            <w:pPr>
              <w:tabs>
                <w:tab w:val="left" w:pos="1454"/>
              </w:tabs>
              <w:jc w:val="center"/>
              <w:rPr>
                <w:b/>
                <w:sz w:val="22"/>
                <w:szCs w:val="22"/>
                <w:lang w:eastAsia="en-US"/>
              </w:rPr>
            </w:pPr>
            <w:r w:rsidRPr="00770962">
              <w:rPr>
                <w:b/>
                <w:sz w:val="22"/>
                <w:szCs w:val="22"/>
                <w:lang w:eastAsia="en-US"/>
              </w:rPr>
              <w:t>sub r4, r5, r6</w:t>
            </w:r>
          </w:p>
        </w:tc>
        <w:tc>
          <w:tcPr>
            <w:tcW w:w="1455" w:type="dxa"/>
          </w:tcPr>
          <w:p w:rsidR="00E73B14" w:rsidRPr="001B477D" w:rsidRDefault="00000000" w:rsidP="00E73B14">
            <w:pPr>
              <w:pStyle w:val="WW-Default"/>
              <w:jc w:val="center"/>
              <w:rPr>
                <w:color w:val="00B050"/>
              </w:rPr>
            </w:pPr>
            <w:sdt>
              <w:sdtPr>
                <w:rPr>
                  <w:color w:val="00B050"/>
                </w:rPr>
                <w:id w:val="-533504866"/>
                <w:placeholder>
                  <w:docPart w:val="B8C4FB1858EC4F9A930EBB32207BF3FB"/>
                </w:placeholder>
              </w:sdtPr>
              <w:sdtContent>
                <w:r w:rsidR="00E73B14" w:rsidRPr="001B477D">
                  <w:rPr>
                    <w:color w:val="00B050"/>
                  </w:rPr>
                  <w:t xml:space="preserve">  </w:t>
                </w:r>
              </w:sdtContent>
            </w:sdt>
            <w:r w:rsidR="00E73B14" w:rsidRPr="001B477D">
              <w:rPr>
                <w:color w:val="00B050"/>
              </w:rPr>
              <w:t>0100</w:t>
            </w:r>
          </w:p>
        </w:tc>
        <w:tc>
          <w:tcPr>
            <w:tcW w:w="1455" w:type="dxa"/>
          </w:tcPr>
          <w:p w:rsidR="00E73B14" w:rsidRPr="001B477D" w:rsidRDefault="00000000" w:rsidP="00E73B14">
            <w:pPr>
              <w:pStyle w:val="WW-Default"/>
              <w:jc w:val="center"/>
              <w:rPr>
                <w:color w:val="00B050"/>
              </w:rPr>
            </w:pPr>
            <w:sdt>
              <w:sdtPr>
                <w:rPr>
                  <w:color w:val="00B050"/>
                </w:rPr>
                <w:id w:val="-554157846"/>
                <w:placeholder>
                  <w:docPart w:val="9AE7BD0006C44F4880A37891FB0BF7C2"/>
                </w:placeholder>
              </w:sdtPr>
              <w:sdtContent>
                <w:r w:rsidR="00E73B14" w:rsidRPr="001B477D">
                  <w:rPr>
                    <w:color w:val="00B050"/>
                  </w:rPr>
                  <w:t xml:space="preserve">0  </w:t>
                </w:r>
              </w:sdtContent>
            </w:sdt>
          </w:p>
        </w:tc>
        <w:tc>
          <w:tcPr>
            <w:tcW w:w="1455" w:type="dxa"/>
          </w:tcPr>
          <w:p w:rsidR="00E73B14" w:rsidRPr="001B477D" w:rsidRDefault="00000000" w:rsidP="00E73B14">
            <w:pPr>
              <w:pStyle w:val="WW-Default"/>
              <w:jc w:val="center"/>
              <w:rPr>
                <w:color w:val="00B050"/>
              </w:rPr>
            </w:pPr>
            <w:sdt>
              <w:sdtPr>
                <w:rPr>
                  <w:color w:val="00B050"/>
                </w:rPr>
                <w:id w:val="-1172174143"/>
                <w:placeholder>
                  <w:docPart w:val="5135CB911ADA4704BA2EBB6294F67872"/>
                </w:placeholder>
              </w:sdtPr>
              <w:sdtContent>
                <w:r w:rsidR="00E73B14" w:rsidRPr="001B477D">
                  <w:rPr>
                    <w:color w:val="00B050"/>
                  </w:rPr>
                  <w:t>1</w:t>
                </w:r>
              </w:sdtContent>
            </w:sdt>
          </w:p>
        </w:tc>
        <w:tc>
          <w:tcPr>
            <w:tcW w:w="1456" w:type="dxa"/>
          </w:tcPr>
          <w:p w:rsidR="00E73B14" w:rsidRPr="001B477D" w:rsidRDefault="00000000" w:rsidP="00E73B14">
            <w:pPr>
              <w:pStyle w:val="WW-Default"/>
              <w:jc w:val="center"/>
              <w:rPr>
                <w:color w:val="00B050"/>
              </w:rPr>
            </w:pPr>
            <w:sdt>
              <w:sdtPr>
                <w:rPr>
                  <w:color w:val="00B050"/>
                </w:rPr>
                <w:id w:val="-1510901012"/>
                <w:placeholder>
                  <w:docPart w:val="BDD1E3B3DF3847E0A33FC3B17DDB5B18"/>
                </w:placeholder>
              </w:sdtPr>
              <w:sdtContent>
                <w:r w:rsidR="00E73B14" w:rsidRPr="001B477D">
                  <w:rPr>
                    <w:color w:val="00B050"/>
                  </w:rPr>
                  <w:t>0</w:t>
                </w:r>
              </w:sdtContent>
            </w:sdt>
          </w:p>
        </w:tc>
      </w:tr>
      <w:tr w:rsidR="00E73B14" w:rsidTr="008B3273">
        <w:trPr>
          <w:jc w:val="center"/>
        </w:trPr>
        <w:tc>
          <w:tcPr>
            <w:tcW w:w="1993" w:type="dxa"/>
          </w:tcPr>
          <w:p w:rsidR="00E73B14" w:rsidRPr="00770962" w:rsidRDefault="00E73B14" w:rsidP="00770962">
            <w:pPr>
              <w:tabs>
                <w:tab w:val="left" w:pos="1454"/>
              </w:tabs>
              <w:jc w:val="center"/>
              <w:rPr>
                <w:b/>
                <w:sz w:val="22"/>
                <w:szCs w:val="22"/>
                <w:lang w:eastAsia="en-US"/>
              </w:rPr>
            </w:pPr>
            <w:r w:rsidRPr="00770962">
              <w:rPr>
                <w:b/>
                <w:sz w:val="22"/>
                <w:szCs w:val="22"/>
                <w:lang w:eastAsia="en-US"/>
              </w:rPr>
              <w:t>and r8, r9, r10</w:t>
            </w:r>
          </w:p>
        </w:tc>
        <w:tc>
          <w:tcPr>
            <w:tcW w:w="1455" w:type="dxa"/>
          </w:tcPr>
          <w:p w:rsidR="00E73B14" w:rsidRPr="001B477D" w:rsidRDefault="00000000" w:rsidP="00E73B14">
            <w:pPr>
              <w:pStyle w:val="WW-Default"/>
              <w:jc w:val="center"/>
              <w:rPr>
                <w:color w:val="00B050"/>
              </w:rPr>
            </w:pPr>
            <w:sdt>
              <w:sdtPr>
                <w:rPr>
                  <w:color w:val="00B050"/>
                </w:rPr>
                <w:id w:val="-599719522"/>
                <w:placeholder>
                  <w:docPart w:val="EA27C6A5D6394EA7A0FBFFF29F037DC7"/>
                </w:placeholder>
              </w:sdtPr>
              <w:sdtContent>
                <w:r w:rsidR="00E73B14" w:rsidRPr="001B477D">
                  <w:rPr>
                    <w:color w:val="00B050"/>
                  </w:rPr>
                  <w:t xml:space="preserve"> 0000 </w:t>
                </w:r>
              </w:sdtContent>
            </w:sdt>
          </w:p>
        </w:tc>
        <w:tc>
          <w:tcPr>
            <w:tcW w:w="1455" w:type="dxa"/>
          </w:tcPr>
          <w:p w:rsidR="00E73B14" w:rsidRPr="001B477D" w:rsidRDefault="00000000" w:rsidP="00E73B14">
            <w:pPr>
              <w:pStyle w:val="WW-Default"/>
              <w:jc w:val="center"/>
              <w:rPr>
                <w:color w:val="00B050"/>
              </w:rPr>
            </w:pPr>
            <w:sdt>
              <w:sdtPr>
                <w:rPr>
                  <w:color w:val="00B050"/>
                </w:rPr>
                <w:id w:val="-130951167"/>
                <w:placeholder>
                  <w:docPart w:val="777FF85A20624974969301D741DEAFDF"/>
                </w:placeholder>
              </w:sdtPr>
              <w:sdtContent>
                <w:r w:rsidR="00E73B14" w:rsidRPr="001B477D">
                  <w:rPr>
                    <w:color w:val="00B050"/>
                  </w:rPr>
                  <w:t>0</w:t>
                </w:r>
              </w:sdtContent>
            </w:sdt>
          </w:p>
        </w:tc>
        <w:tc>
          <w:tcPr>
            <w:tcW w:w="1455" w:type="dxa"/>
          </w:tcPr>
          <w:p w:rsidR="00E73B14" w:rsidRPr="001B477D" w:rsidRDefault="00000000" w:rsidP="00E73B14">
            <w:pPr>
              <w:pStyle w:val="WW-Default"/>
              <w:jc w:val="center"/>
              <w:rPr>
                <w:color w:val="00B050"/>
              </w:rPr>
            </w:pPr>
            <w:sdt>
              <w:sdtPr>
                <w:rPr>
                  <w:color w:val="00B050"/>
                </w:rPr>
                <w:id w:val="1591815688"/>
                <w:placeholder>
                  <w:docPart w:val="98FA82D1C5FA4BA6BB843BA97D8596E9"/>
                </w:placeholder>
              </w:sdtPr>
              <w:sdtContent>
                <w:r w:rsidR="00E73B14" w:rsidRPr="001B477D">
                  <w:rPr>
                    <w:color w:val="00B050"/>
                  </w:rPr>
                  <w:t>1</w:t>
                </w:r>
              </w:sdtContent>
            </w:sdt>
          </w:p>
        </w:tc>
        <w:tc>
          <w:tcPr>
            <w:tcW w:w="1456" w:type="dxa"/>
          </w:tcPr>
          <w:p w:rsidR="00E73B14" w:rsidRPr="001B477D" w:rsidRDefault="00000000" w:rsidP="00E73B14">
            <w:pPr>
              <w:pStyle w:val="WW-Default"/>
              <w:jc w:val="center"/>
              <w:rPr>
                <w:color w:val="00B050"/>
              </w:rPr>
            </w:pPr>
            <w:sdt>
              <w:sdtPr>
                <w:rPr>
                  <w:color w:val="00B050"/>
                </w:rPr>
                <w:id w:val="-979688069"/>
                <w:placeholder>
                  <w:docPart w:val="5BC49D3D799B49FBA13BDFA8AF2DDCDD"/>
                </w:placeholder>
              </w:sdtPr>
              <w:sdtContent>
                <w:r w:rsidR="00E73B14" w:rsidRPr="001B477D">
                  <w:rPr>
                    <w:color w:val="00B050"/>
                  </w:rPr>
                  <w:t>0</w:t>
                </w:r>
              </w:sdtContent>
            </w:sdt>
          </w:p>
        </w:tc>
      </w:tr>
      <w:tr w:rsidR="00E73B14" w:rsidTr="008B3273">
        <w:trPr>
          <w:jc w:val="center"/>
        </w:trPr>
        <w:tc>
          <w:tcPr>
            <w:tcW w:w="1993" w:type="dxa"/>
          </w:tcPr>
          <w:p w:rsidR="00E73B14" w:rsidRPr="00770962" w:rsidRDefault="00E73B14" w:rsidP="00770962">
            <w:pPr>
              <w:tabs>
                <w:tab w:val="left" w:pos="1454"/>
              </w:tabs>
              <w:jc w:val="center"/>
              <w:rPr>
                <w:b/>
                <w:sz w:val="22"/>
                <w:szCs w:val="22"/>
                <w:lang w:eastAsia="en-US"/>
              </w:rPr>
            </w:pPr>
            <w:r w:rsidRPr="00770962">
              <w:rPr>
                <w:b/>
                <w:sz w:val="22"/>
                <w:szCs w:val="22"/>
                <w:lang w:eastAsia="en-US"/>
              </w:rPr>
              <w:t>and r9, r8, r10</w:t>
            </w:r>
          </w:p>
        </w:tc>
        <w:tc>
          <w:tcPr>
            <w:tcW w:w="1455" w:type="dxa"/>
          </w:tcPr>
          <w:p w:rsidR="00E73B14" w:rsidRPr="001B477D" w:rsidRDefault="00000000" w:rsidP="00E73B14">
            <w:pPr>
              <w:pStyle w:val="WW-Default"/>
              <w:jc w:val="center"/>
              <w:rPr>
                <w:color w:val="00B050"/>
              </w:rPr>
            </w:pPr>
            <w:sdt>
              <w:sdtPr>
                <w:rPr>
                  <w:color w:val="00B050"/>
                </w:rPr>
                <w:id w:val="204690487"/>
                <w:placeholder>
                  <w:docPart w:val="918A16E40D7D41518AA5E8EAA68A9DFB"/>
                </w:placeholder>
              </w:sdtPr>
              <w:sdtContent>
                <w:r w:rsidR="00E73B14" w:rsidRPr="001B477D">
                  <w:rPr>
                    <w:color w:val="00B050"/>
                  </w:rPr>
                  <w:t xml:space="preserve">0000  </w:t>
                </w:r>
              </w:sdtContent>
            </w:sdt>
          </w:p>
        </w:tc>
        <w:tc>
          <w:tcPr>
            <w:tcW w:w="1455" w:type="dxa"/>
          </w:tcPr>
          <w:p w:rsidR="00E73B14" w:rsidRPr="001B477D" w:rsidRDefault="00000000" w:rsidP="00E73B14">
            <w:pPr>
              <w:pStyle w:val="WW-Default"/>
              <w:jc w:val="center"/>
              <w:rPr>
                <w:color w:val="00B050"/>
              </w:rPr>
            </w:pPr>
            <w:sdt>
              <w:sdtPr>
                <w:rPr>
                  <w:color w:val="00B050"/>
                </w:rPr>
                <w:id w:val="-238483657"/>
                <w:placeholder>
                  <w:docPart w:val="AC45516CD3D745E78B5E01ED635AB66D"/>
                </w:placeholder>
              </w:sdtPr>
              <w:sdtContent>
                <w:r w:rsidR="00E73B14" w:rsidRPr="001B477D">
                  <w:rPr>
                    <w:color w:val="00B050"/>
                  </w:rPr>
                  <w:t>0</w:t>
                </w:r>
              </w:sdtContent>
            </w:sdt>
          </w:p>
        </w:tc>
        <w:tc>
          <w:tcPr>
            <w:tcW w:w="1455" w:type="dxa"/>
          </w:tcPr>
          <w:p w:rsidR="00E73B14" w:rsidRPr="001B477D" w:rsidRDefault="00000000" w:rsidP="00E73B14">
            <w:pPr>
              <w:pStyle w:val="WW-Default"/>
              <w:jc w:val="center"/>
              <w:rPr>
                <w:color w:val="00B050"/>
              </w:rPr>
            </w:pPr>
            <w:sdt>
              <w:sdtPr>
                <w:rPr>
                  <w:color w:val="00B050"/>
                </w:rPr>
                <w:id w:val="-1318266243"/>
                <w:placeholder>
                  <w:docPart w:val="1738506DB3BD4A0B9273555F6BEE911C"/>
                </w:placeholder>
              </w:sdtPr>
              <w:sdtContent>
                <w:r w:rsidR="00E73B14" w:rsidRPr="001B477D">
                  <w:rPr>
                    <w:color w:val="00B050"/>
                  </w:rPr>
                  <w:t>1</w:t>
                </w:r>
              </w:sdtContent>
            </w:sdt>
          </w:p>
        </w:tc>
        <w:tc>
          <w:tcPr>
            <w:tcW w:w="1456" w:type="dxa"/>
          </w:tcPr>
          <w:p w:rsidR="00E73B14" w:rsidRPr="001B477D" w:rsidRDefault="00000000" w:rsidP="00E73B14">
            <w:pPr>
              <w:pStyle w:val="WW-Default"/>
              <w:jc w:val="center"/>
              <w:rPr>
                <w:color w:val="00B050"/>
              </w:rPr>
            </w:pPr>
            <w:sdt>
              <w:sdtPr>
                <w:rPr>
                  <w:color w:val="00B050"/>
                </w:rPr>
                <w:id w:val="-1758434825"/>
                <w:placeholder>
                  <w:docPart w:val="51D7B6164051468FA933B28F6471C11B"/>
                </w:placeholder>
              </w:sdtPr>
              <w:sdtContent>
                <w:r w:rsidR="00E73B14" w:rsidRPr="001B477D">
                  <w:rPr>
                    <w:color w:val="00B050"/>
                  </w:rPr>
                  <w:t>0</w:t>
                </w:r>
              </w:sdtContent>
            </w:sdt>
          </w:p>
        </w:tc>
      </w:tr>
      <w:tr w:rsidR="00E73B14" w:rsidTr="008B3273">
        <w:trPr>
          <w:jc w:val="center"/>
        </w:trPr>
        <w:tc>
          <w:tcPr>
            <w:tcW w:w="1993" w:type="dxa"/>
          </w:tcPr>
          <w:p w:rsidR="00E73B14" w:rsidRPr="00770962" w:rsidRDefault="00E73B14" w:rsidP="00770962">
            <w:pPr>
              <w:tabs>
                <w:tab w:val="left" w:pos="1454"/>
              </w:tabs>
              <w:jc w:val="center"/>
              <w:rPr>
                <w:b/>
                <w:sz w:val="22"/>
                <w:szCs w:val="22"/>
                <w:lang w:eastAsia="en-US"/>
              </w:rPr>
            </w:pPr>
            <w:proofErr w:type="spellStart"/>
            <w:r w:rsidRPr="00770962">
              <w:rPr>
                <w:b/>
                <w:sz w:val="22"/>
                <w:szCs w:val="22"/>
                <w:lang w:eastAsia="en-US"/>
              </w:rPr>
              <w:t>sll</w:t>
            </w:r>
            <w:proofErr w:type="spellEnd"/>
            <w:r w:rsidRPr="00770962">
              <w:rPr>
                <w:b/>
                <w:sz w:val="22"/>
                <w:szCs w:val="22"/>
                <w:lang w:eastAsia="en-US"/>
              </w:rPr>
              <w:t xml:space="preserve"> r11, r6, 6</w:t>
            </w:r>
          </w:p>
        </w:tc>
        <w:tc>
          <w:tcPr>
            <w:tcW w:w="1455" w:type="dxa"/>
          </w:tcPr>
          <w:p w:rsidR="00E73B14" w:rsidRPr="001B477D" w:rsidRDefault="00000000" w:rsidP="00E73B14">
            <w:pPr>
              <w:pStyle w:val="WW-Default"/>
              <w:jc w:val="center"/>
              <w:rPr>
                <w:color w:val="00B050"/>
              </w:rPr>
            </w:pPr>
            <w:sdt>
              <w:sdtPr>
                <w:rPr>
                  <w:color w:val="00B050"/>
                </w:rPr>
                <w:id w:val="-1513911713"/>
                <w:placeholder>
                  <w:docPart w:val="DB4269FA8753470B90837E1842AA3B88"/>
                </w:placeholder>
              </w:sdtPr>
              <w:sdtContent>
                <w:r w:rsidR="00E73B14" w:rsidRPr="001B477D">
                  <w:rPr>
                    <w:color w:val="00B050"/>
                  </w:rPr>
                  <w:t xml:space="preserve">0011  </w:t>
                </w:r>
              </w:sdtContent>
            </w:sdt>
          </w:p>
        </w:tc>
        <w:tc>
          <w:tcPr>
            <w:tcW w:w="1455" w:type="dxa"/>
          </w:tcPr>
          <w:p w:rsidR="00E73B14" w:rsidRPr="001B477D" w:rsidRDefault="00000000" w:rsidP="00E73B14">
            <w:pPr>
              <w:pStyle w:val="WW-Default"/>
              <w:jc w:val="center"/>
              <w:rPr>
                <w:color w:val="00B050"/>
              </w:rPr>
            </w:pPr>
            <w:sdt>
              <w:sdtPr>
                <w:rPr>
                  <w:color w:val="00B050"/>
                </w:rPr>
                <w:id w:val="1605076455"/>
                <w:placeholder>
                  <w:docPart w:val="C6A47123667749D0B39335BC8F47BC5B"/>
                </w:placeholder>
              </w:sdtPr>
              <w:sdtContent>
                <w:r w:rsidR="00E73B14" w:rsidRPr="001B477D">
                  <w:rPr>
                    <w:color w:val="00B050"/>
                  </w:rPr>
                  <w:t>0</w:t>
                </w:r>
              </w:sdtContent>
            </w:sdt>
          </w:p>
        </w:tc>
        <w:tc>
          <w:tcPr>
            <w:tcW w:w="1455" w:type="dxa"/>
          </w:tcPr>
          <w:p w:rsidR="00E73B14" w:rsidRPr="001B477D" w:rsidRDefault="00000000" w:rsidP="00E73B14">
            <w:pPr>
              <w:pStyle w:val="WW-Default"/>
              <w:jc w:val="center"/>
              <w:rPr>
                <w:color w:val="00B050"/>
              </w:rPr>
            </w:pPr>
            <w:sdt>
              <w:sdtPr>
                <w:rPr>
                  <w:color w:val="00B050"/>
                </w:rPr>
                <w:id w:val="1014891690"/>
                <w:placeholder>
                  <w:docPart w:val="027CA3455FB24F7296466F2456FA03B1"/>
                </w:placeholder>
              </w:sdtPr>
              <w:sdtContent>
                <w:r w:rsidR="00E73B14" w:rsidRPr="001B477D">
                  <w:rPr>
                    <w:color w:val="00B050"/>
                  </w:rPr>
                  <w:t>1</w:t>
                </w:r>
              </w:sdtContent>
            </w:sdt>
          </w:p>
        </w:tc>
        <w:tc>
          <w:tcPr>
            <w:tcW w:w="1456" w:type="dxa"/>
          </w:tcPr>
          <w:p w:rsidR="00E73B14" w:rsidRPr="001B477D" w:rsidRDefault="00000000" w:rsidP="00E73B14">
            <w:pPr>
              <w:pStyle w:val="WW-Default"/>
              <w:jc w:val="center"/>
              <w:rPr>
                <w:color w:val="00B050"/>
              </w:rPr>
            </w:pPr>
            <w:sdt>
              <w:sdtPr>
                <w:rPr>
                  <w:color w:val="00B050"/>
                </w:rPr>
                <w:id w:val="-1116676011"/>
                <w:placeholder>
                  <w:docPart w:val="22C0D216F2A74779BD6C55D280DED247"/>
                </w:placeholder>
              </w:sdtPr>
              <w:sdtContent>
                <w:r w:rsidR="00E73B14" w:rsidRPr="001B477D">
                  <w:rPr>
                    <w:color w:val="00B050"/>
                  </w:rPr>
                  <w:t>1</w:t>
                </w:r>
              </w:sdtContent>
            </w:sdt>
          </w:p>
        </w:tc>
      </w:tr>
      <w:tr w:rsidR="00E73B14" w:rsidTr="008B3273">
        <w:trPr>
          <w:jc w:val="center"/>
        </w:trPr>
        <w:tc>
          <w:tcPr>
            <w:tcW w:w="1993" w:type="dxa"/>
          </w:tcPr>
          <w:p w:rsidR="00E73B14" w:rsidRPr="00770962" w:rsidRDefault="00E73B14" w:rsidP="00770962">
            <w:pPr>
              <w:tabs>
                <w:tab w:val="left" w:pos="1454"/>
              </w:tabs>
              <w:jc w:val="center"/>
              <w:rPr>
                <w:b/>
                <w:sz w:val="22"/>
                <w:szCs w:val="22"/>
                <w:lang w:eastAsia="en-US"/>
              </w:rPr>
            </w:pPr>
            <w:proofErr w:type="spellStart"/>
            <w:r w:rsidRPr="00770962">
              <w:rPr>
                <w:b/>
                <w:sz w:val="22"/>
                <w:szCs w:val="22"/>
                <w:lang w:eastAsia="en-US"/>
              </w:rPr>
              <w:t>srl</w:t>
            </w:r>
            <w:proofErr w:type="spellEnd"/>
            <w:r w:rsidRPr="00770962">
              <w:rPr>
                <w:b/>
                <w:sz w:val="22"/>
                <w:szCs w:val="22"/>
                <w:lang w:eastAsia="en-US"/>
              </w:rPr>
              <w:t xml:space="preserve"> r13, r9, 10</w:t>
            </w:r>
          </w:p>
        </w:tc>
        <w:tc>
          <w:tcPr>
            <w:tcW w:w="1455" w:type="dxa"/>
          </w:tcPr>
          <w:p w:rsidR="00E73B14" w:rsidRPr="001B477D" w:rsidRDefault="00000000" w:rsidP="00E73B14">
            <w:pPr>
              <w:pStyle w:val="WW-Default"/>
              <w:jc w:val="center"/>
              <w:rPr>
                <w:color w:val="00B050"/>
              </w:rPr>
            </w:pPr>
            <w:sdt>
              <w:sdtPr>
                <w:rPr>
                  <w:color w:val="00B050"/>
                </w:rPr>
                <w:id w:val="-112139417"/>
                <w:placeholder>
                  <w:docPart w:val="5C95B6E1C54D4713A890C52367811991"/>
                </w:placeholder>
              </w:sdtPr>
              <w:sdtContent>
                <w:r w:rsidR="00E73B14" w:rsidRPr="001B477D">
                  <w:rPr>
                    <w:color w:val="00B050"/>
                  </w:rPr>
                  <w:t xml:space="preserve"> 0111 </w:t>
                </w:r>
              </w:sdtContent>
            </w:sdt>
          </w:p>
        </w:tc>
        <w:tc>
          <w:tcPr>
            <w:tcW w:w="1455" w:type="dxa"/>
          </w:tcPr>
          <w:p w:rsidR="00E73B14" w:rsidRPr="001B477D" w:rsidRDefault="00000000" w:rsidP="00E73B14">
            <w:pPr>
              <w:pStyle w:val="WW-Default"/>
              <w:jc w:val="center"/>
              <w:rPr>
                <w:color w:val="00B050"/>
              </w:rPr>
            </w:pPr>
            <w:sdt>
              <w:sdtPr>
                <w:rPr>
                  <w:color w:val="00B050"/>
                </w:rPr>
                <w:id w:val="1280458670"/>
                <w:placeholder>
                  <w:docPart w:val="96FAB9E0B14F427DAE85E13652EB51E5"/>
                </w:placeholder>
              </w:sdtPr>
              <w:sdtContent>
                <w:r w:rsidR="00E73B14" w:rsidRPr="001B477D">
                  <w:rPr>
                    <w:color w:val="00B050"/>
                  </w:rPr>
                  <w:t>0</w:t>
                </w:r>
              </w:sdtContent>
            </w:sdt>
          </w:p>
        </w:tc>
        <w:tc>
          <w:tcPr>
            <w:tcW w:w="1455" w:type="dxa"/>
          </w:tcPr>
          <w:p w:rsidR="00E73B14" w:rsidRPr="001B477D" w:rsidRDefault="00000000" w:rsidP="00E73B14">
            <w:pPr>
              <w:pStyle w:val="WW-Default"/>
              <w:jc w:val="center"/>
              <w:rPr>
                <w:color w:val="00B050"/>
              </w:rPr>
            </w:pPr>
            <w:sdt>
              <w:sdtPr>
                <w:rPr>
                  <w:color w:val="00B050"/>
                </w:rPr>
                <w:id w:val="-1763363399"/>
                <w:placeholder>
                  <w:docPart w:val="D33BD483F99F449DAA26ED5FBF6F4BF7"/>
                </w:placeholder>
              </w:sdtPr>
              <w:sdtContent>
                <w:r w:rsidR="00E73B14" w:rsidRPr="001B477D">
                  <w:rPr>
                    <w:color w:val="00B050"/>
                  </w:rPr>
                  <w:t>1</w:t>
                </w:r>
              </w:sdtContent>
            </w:sdt>
          </w:p>
        </w:tc>
        <w:tc>
          <w:tcPr>
            <w:tcW w:w="1456" w:type="dxa"/>
          </w:tcPr>
          <w:p w:rsidR="00E73B14" w:rsidRPr="001B477D" w:rsidRDefault="00000000" w:rsidP="00E73B14">
            <w:pPr>
              <w:pStyle w:val="WW-Default"/>
              <w:jc w:val="center"/>
              <w:rPr>
                <w:color w:val="00B050"/>
              </w:rPr>
            </w:pPr>
            <w:sdt>
              <w:sdtPr>
                <w:rPr>
                  <w:color w:val="00B050"/>
                </w:rPr>
                <w:id w:val="-237568205"/>
                <w:placeholder>
                  <w:docPart w:val="7778E1B9E1F142638EEF6A87980BAF33"/>
                </w:placeholder>
              </w:sdtPr>
              <w:sdtContent>
                <w:r w:rsidR="00E73B14" w:rsidRPr="001B477D">
                  <w:rPr>
                    <w:color w:val="00B050"/>
                  </w:rPr>
                  <w:t>1</w:t>
                </w:r>
              </w:sdtContent>
            </w:sdt>
          </w:p>
        </w:tc>
      </w:tr>
    </w:tbl>
    <w:p w:rsidR="00CA4EE9" w:rsidRDefault="00CA4EE9" w:rsidP="00CA4EE9">
      <w:pPr>
        <w:pStyle w:val="WW-Default"/>
      </w:pPr>
    </w:p>
    <w:p w:rsidR="00CA4EE9" w:rsidRDefault="00CA4EE9" w:rsidP="00CA4EE9">
      <w:pPr>
        <w:pStyle w:val="WW-Default"/>
      </w:pPr>
    </w:p>
    <w:p w:rsidR="005F5CAD" w:rsidRDefault="005F5CAD" w:rsidP="00CA4EE9">
      <w:pPr>
        <w:pStyle w:val="WW-Default"/>
      </w:pPr>
    </w:p>
    <w:p w:rsidR="005F5CAD" w:rsidRDefault="005F5CAD" w:rsidP="00CA4EE9">
      <w:pPr>
        <w:pStyle w:val="WW-Default"/>
      </w:pPr>
    </w:p>
    <w:p w:rsidR="005F5CAD" w:rsidRDefault="005F5CAD" w:rsidP="00CA4EE9">
      <w:pPr>
        <w:pStyle w:val="WW-Default"/>
      </w:pPr>
    </w:p>
    <w:p w:rsidR="005F5CAD" w:rsidRDefault="005F5CAD" w:rsidP="00CA4EE9">
      <w:pPr>
        <w:pStyle w:val="WW-Default"/>
      </w:pPr>
    </w:p>
    <w:p w:rsidR="005F5CAD" w:rsidRPr="00BC4D3A" w:rsidRDefault="005F5CAD" w:rsidP="00CA4EE9">
      <w:pPr>
        <w:pStyle w:val="WW-Default"/>
      </w:pPr>
    </w:p>
    <w:p w:rsidR="00CA4EE9" w:rsidRPr="00E33D08" w:rsidRDefault="00CA4EE9" w:rsidP="00CA4EE9">
      <w:pPr>
        <w:pStyle w:val="ListParagraph"/>
        <w:numPr>
          <w:ilvl w:val="0"/>
          <w:numId w:val="31"/>
        </w:numPr>
        <w:ind w:left="0" w:firstLine="0"/>
        <w:jc w:val="both"/>
        <w:rPr>
          <w:b/>
        </w:rPr>
      </w:pPr>
      <w:r>
        <w:rPr>
          <w:b/>
        </w:rPr>
        <w:lastRenderedPageBreak/>
        <w:t xml:space="preserve">Implement the main control unit and copy the </w:t>
      </w:r>
      <w:r w:rsidRPr="004E6BF0">
        <w:rPr>
          <w:b/>
          <w:u w:val="single"/>
        </w:rPr>
        <w:t>image</w:t>
      </w:r>
      <w:r>
        <w:rPr>
          <w:b/>
        </w:rPr>
        <w:t xml:space="preserve"> of </w:t>
      </w:r>
      <w:r w:rsidR="00EB3AB9">
        <w:rPr>
          <w:b/>
        </w:rPr>
        <w:t xml:space="preserve">Verilog code of </w:t>
      </w:r>
      <w:r>
        <w:rPr>
          <w:b/>
        </w:rPr>
        <w:t>Main control unit here.</w:t>
      </w:r>
    </w:p>
    <w:p w:rsidR="00CA4EE9" w:rsidRDefault="00CA4EE9" w:rsidP="00CA4EE9">
      <w:pPr>
        <w:jc w:val="both"/>
      </w:pPr>
    </w:p>
    <w:p w:rsidR="00CA4EE9" w:rsidRDefault="00CA4EE9" w:rsidP="00231FFB">
      <w:pPr>
        <w:pStyle w:val="WW-Default"/>
        <w:jc w:val="center"/>
      </w:pPr>
      <w:r w:rsidRPr="00231FFB">
        <w:rPr>
          <w:b/>
          <w:bCs/>
        </w:rPr>
        <w:t>Answer:</w:t>
      </w:r>
      <w:r w:rsidRPr="00BC4D3A">
        <w:rPr>
          <w:b/>
        </w:rPr>
        <w:t xml:space="preserve"> </w:t>
      </w:r>
      <w:sdt>
        <w:sdtPr>
          <w:rPr>
            <w:b/>
          </w:rPr>
          <w:id w:val="-216667244"/>
          <w:placeholder>
            <w:docPart w:val="6DABFD1A6F2D421CBFB7CBD4977D0930"/>
          </w:placeholder>
        </w:sdtPr>
        <w:sdtEndPr>
          <w:rPr>
            <w:b w:val="0"/>
          </w:rPr>
        </w:sdtEndPr>
        <w:sdtContent>
          <w:r w:rsidRPr="00BC4D3A">
            <w:t xml:space="preserve">  </w:t>
          </w:r>
        </w:sdtContent>
      </w:sdt>
      <w:r w:rsidR="00231FFB" w:rsidRPr="00231FFB">
        <w:rPr>
          <w:noProof/>
        </w:rPr>
        <w:drawing>
          <wp:inline distT="0" distB="0" distL="0" distR="0" wp14:anchorId="4959BFCC" wp14:editId="79A03547">
            <wp:extent cx="6332220" cy="419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4197985"/>
                    </a:xfrm>
                    <a:prstGeom prst="rect">
                      <a:avLst/>
                    </a:prstGeom>
                  </pic:spPr>
                </pic:pic>
              </a:graphicData>
            </a:graphic>
          </wp:inline>
        </w:drawing>
      </w:r>
    </w:p>
    <w:p w:rsidR="00CA4EE9" w:rsidRDefault="00CA4EE9" w:rsidP="00CA4EE9">
      <w:pPr>
        <w:pStyle w:val="WW-Default"/>
      </w:pPr>
    </w:p>
    <w:p w:rsidR="00231FFB" w:rsidRDefault="00231FFB" w:rsidP="00CA4EE9">
      <w:pPr>
        <w:pStyle w:val="WW-Default"/>
      </w:pPr>
    </w:p>
    <w:p w:rsidR="00231FFB" w:rsidRDefault="00231FFB" w:rsidP="00CA4EE9">
      <w:pPr>
        <w:pStyle w:val="WW-Default"/>
      </w:pPr>
    </w:p>
    <w:p w:rsidR="00231FFB" w:rsidRDefault="00231FFB" w:rsidP="00CA4EE9">
      <w:pPr>
        <w:pStyle w:val="WW-Default"/>
      </w:pPr>
    </w:p>
    <w:p w:rsidR="00231FFB" w:rsidRDefault="00231FFB" w:rsidP="00CA4EE9">
      <w:pPr>
        <w:pStyle w:val="WW-Default"/>
      </w:pPr>
    </w:p>
    <w:p w:rsidR="00231FFB" w:rsidRDefault="00231FFB" w:rsidP="00CA4EE9">
      <w:pPr>
        <w:pStyle w:val="WW-Default"/>
      </w:pPr>
    </w:p>
    <w:p w:rsidR="00231FFB" w:rsidRDefault="00231FFB" w:rsidP="00CA4EE9">
      <w:pPr>
        <w:pStyle w:val="WW-Default"/>
      </w:pPr>
    </w:p>
    <w:p w:rsidR="00231FFB" w:rsidRDefault="00231FFB" w:rsidP="00CA4EE9">
      <w:pPr>
        <w:pStyle w:val="WW-Default"/>
      </w:pPr>
    </w:p>
    <w:p w:rsidR="00231FFB" w:rsidRDefault="00231FFB" w:rsidP="00CA4EE9">
      <w:pPr>
        <w:pStyle w:val="WW-Default"/>
      </w:pPr>
    </w:p>
    <w:p w:rsidR="00231FFB" w:rsidRPr="00BC4D3A" w:rsidRDefault="00231FFB" w:rsidP="00CA4EE9">
      <w:pPr>
        <w:pStyle w:val="WW-Default"/>
      </w:pPr>
    </w:p>
    <w:p w:rsidR="00B932A5" w:rsidRPr="00E33D08" w:rsidRDefault="00CA4EE9" w:rsidP="00195F25">
      <w:pPr>
        <w:pStyle w:val="ListParagraph"/>
        <w:numPr>
          <w:ilvl w:val="0"/>
          <w:numId w:val="31"/>
        </w:numPr>
        <w:ind w:left="0" w:firstLine="0"/>
        <w:jc w:val="both"/>
        <w:rPr>
          <w:b/>
        </w:rPr>
      </w:pPr>
      <w:r>
        <w:rPr>
          <w:b/>
        </w:rPr>
        <w:lastRenderedPageBreak/>
        <w:t xml:space="preserve">Implement complete processor </w:t>
      </w:r>
      <w:r w:rsidR="002466D8">
        <w:rPr>
          <w:b/>
        </w:rPr>
        <w:t xml:space="preserve">in Verilog </w:t>
      </w:r>
      <w:r>
        <w:rPr>
          <w:b/>
        </w:rPr>
        <w:t xml:space="preserve">(using all the datapath blocks and main control unit as modules). Copy the </w:t>
      </w:r>
      <w:r w:rsidRPr="004E6BF0">
        <w:rPr>
          <w:b/>
          <w:u w:val="single"/>
        </w:rPr>
        <w:t>image</w:t>
      </w:r>
      <w:r>
        <w:rPr>
          <w:b/>
        </w:rPr>
        <w:t xml:space="preserve"> of Verilog code of the processor here.</w:t>
      </w:r>
    </w:p>
    <w:p w:rsidR="00B932A5" w:rsidRDefault="00B932A5" w:rsidP="00B932A5">
      <w:pPr>
        <w:jc w:val="both"/>
      </w:pPr>
    </w:p>
    <w:p w:rsidR="00B932A5" w:rsidRPr="00BC4D3A" w:rsidRDefault="00B932A5" w:rsidP="00231FFB">
      <w:pPr>
        <w:pStyle w:val="WW-Default"/>
        <w:jc w:val="center"/>
      </w:pPr>
      <w:r w:rsidRPr="00231FFB">
        <w:rPr>
          <w:b/>
          <w:bCs/>
        </w:rPr>
        <w:t xml:space="preserve">Answer: </w:t>
      </w:r>
      <w:sdt>
        <w:sdtPr>
          <w:rPr>
            <w:b/>
            <w:bCs/>
          </w:rPr>
          <w:id w:val="116961489"/>
          <w:placeholder>
            <w:docPart w:val="0068F5DE17E64438A0EFAE3A60BE829A"/>
          </w:placeholder>
        </w:sdtPr>
        <w:sdtContent>
          <w:r w:rsidRPr="00231FFB">
            <w:rPr>
              <w:b/>
              <w:bCs/>
            </w:rPr>
            <w:t xml:space="preserve">  </w:t>
          </w:r>
        </w:sdtContent>
      </w:sdt>
      <w:r w:rsidR="00231FFB" w:rsidRPr="00231FFB">
        <w:rPr>
          <w:noProof/>
        </w:rPr>
        <w:drawing>
          <wp:inline distT="0" distB="0" distL="0" distR="0" wp14:anchorId="6A7C706C" wp14:editId="4F60DDA3">
            <wp:extent cx="633222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334510"/>
                    </a:xfrm>
                    <a:prstGeom prst="rect">
                      <a:avLst/>
                    </a:prstGeom>
                  </pic:spPr>
                </pic:pic>
              </a:graphicData>
            </a:graphic>
          </wp:inline>
        </w:drawing>
      </w:r>
    </w:p>
    <w:p w:rsidR="00B932A5" w:rsidRDefault="00B932A5" w:rsidP="00B71416">
      <w:pPr>
        <w:pStyle w:val="WW-Default"/>
      </w:pPr>
    </w:p>
    <w:p w:rsidR="005F5CAD" w:rsidRDefault="005F5CAD" w:rsidP="00B71416">
      <w:pPr>
        <w:pStyle w:val="WW-Default"/>
      </w:pPr>
    </w:p>
    <w:p w:rsidR="005F5CAD" w:rsidRDefault="005F5CAD" w:rsidP="00B71416">
      <w:pPr>
        <w:pStyle w:val="WW-Default"/>
      </w:pPr>
    </w:p>
    <w:p w:rsidR="005F5CAD" w:rsidRDefault="005F5CAD" w:rsidP="00B71416">
      <w:pPr>
        <w:pStyle w:val="WW-Default"/>
      </w:pPr>
    </w:p>
    <w:p w:rsidR="005F5CAD" w:rsidRDefault="005F5CAD" w:rsidP="00B71416">
      <w:pPr>
        <w:pStyle w:val="WW-Default"/>
      </w:pPr>
    </w:p>
    <w:p w:rsidR="001B477D" w:rsidRDefault="001B477D" w:rsidP="00B71416">
      <w:pPr>
        <w:pStyle w:val="WW-Default"/>
      </w:pPr>
    </w:p>
    <w:p w:rsidR="005F5CAD" w:rsidRDefault="005F5CAD" w:rsidP="00B71416">
      <w:pPr>
        <w:pStyle w:val="WW-Default"/>
      </w:pPr>
    </w:p>
    <w:p w:rsidR="001B477D" w:rsidRDefault="001B477D" w:rsidP="00B71416">
      <w:pPr>
        <w:pStyle w:val="WW-Default"/>
      </w:pPr>
    </w:p>
    <w:p w:rsidR="001B477D" w:rsidRDefault="001B477D" w:rsidP="00B71416">
      <w:pPr>
        <w:pStyle w:val="WW-Default"/>
      </w:pPr>
    </w:p>
    <w:p w:rsidR="001B477D" w:rsidRPr="00BC4D3A" w:rsidRDefault="001B477D" w:rsidP="00B71416">
      <w:pPr>
        <w:pStyle w:val="WW-Default"/>
      </w:pPr>
    </w:p>
    <w:p w:rsidR="00195F25" w:rsidRPr="00E33D08" w:rsidRDefault="00195F25" w:rsidP="00195F25">
      <w:pPr>
        <w:pStyle w:val="ListParagraph"/>
        <w:numPr>
          <w:ilvl w:val="0"/>
          <w:numId w:val="31"/>
        </w:numPr>
        <w:ind w:left="0" w:firstLine="0"/>
        <w:jc w:val="both"/>
        <w:rPr>
          <w:b/>
        </w:rPr>
      </w:pPr>
      <w:r>
        <w:rPr>
          <w:b/>
        </w:rPr>
        <w:lastRenderedPageBreak/>
        <w:t>Test the processor design by initializing the instruction memory with a set of instructions (at least 5 instructions). List below the instructions you have used to initialize the instruction memory. Verify if the register file is changing according to the instructions</w:t>
      </w:r>
      <w:r w:rsidR="00C4769F">
        <w:rPr>
          <w:b/>
        </w:rPr>
        <w:t>. (</w:t>
      </w:r>
      <w:r w:rsidR="004E6BF0">
        <w:rPr>
          <w:b/>
        </w:rPr>
        <w:t>Register file contains unknowns, y</w:t>
      </w:r>
      <w:r w:rsidR="00C4769F">
        <w:rPr>
          <w:b/>
        </w:rPr>
        <w:t>ou can initialize the register file or you can load values into the register file using li instruction specified earlier)</w:t>
      </w:r>
      <w:r w:rsidR="00C0664E">
        <w:rPr>
          <w:b/>
        </w:rPr>
        <w:t>.</w:t>
      </w:r>
      <w:r>
        <w:rPr>
          <w:b/>
        </w:rPr>
        <w:t xml:space="preserve"> </w:t>
      </w:r>
    </w:p>
    <w:p w:rsidR="00195F25" w:rsidRDefault="00195F25" w:rsidP="00195F25">
      <w:pPr>
        <w:jc w:val="both"/>
      </w:pPr>
    </w:p>
    <w:p w:rsidR="00195F25" w:rsidRPr="001B477D" w:rsidRDefault="00195F25" w:rsidP="00195F25">
      <w:pPr>
        <w:pStyle w:val="WW-Default"/>
        <w:rPr>
          <w:bCs/>
          <w:color w:val="00B050"/>
        </w:rPr>
      </w:pPr>
      <w:r w:rsidRPr="00BC4D3A">
        <w:t>Answer:</w:t>
      </w:r>
      <w:r w:rsidRPr="00BC4D3A">
        <w:rPr>
          <w:b/>
        </w:rPr>
        <w:t xml:space="preserve"> </w:t>
      </w:r>
      <w:r w:rsidR="00231FFB" w:rsidRPr="001B477D">
        <w:rPr>
          <w:bCs/>
          <w:color w:val="00B050"/>
        </w:rPr>
        <w:t>The instructions that I have used to initialize the instruction memory with are:</w:t>
      </w:r>
    </w:p>
    <w:p w:rsidR="00231FFB" w:rsidRPr="001B477D" w:rsidRDefault="00231FFB" w:rsidP="00231FFB">
      <w:pPr>
        <w:pStyle w:val="WW-Default"/>
        <w:numPr>
          <w:ilvl w:val="0"/>
          <w:numId w:val="36"/>
        </w:numPr>
        <w:rPr>
          <w:bCs/>
          <w:color w:val="00B050"/>
        </w:rPr>
      </w:pPr>
      <w:r w:rsidRPr="001B477D">
        <w:rPr>
          <w:bCs/>
          <w:color w:val="00B050"/>
        </w:rPr>
        <w:t>li R1, 8</w:t>
      </w:r>
    </w:p>
    <w:p w:rsidR="00231FFB" w:rsidRPr="001B477D" w:rsidRDefault="00231FFB" w:rsidP="00231FFB">
      <w:pPr>
        <w:pStyle w:val="WW-Default"/>
        <w:numPr>
          <w:ilvl w:val="0"/>
          <w:numId w:val="36"/>
        </w:numPr>
        <w:rPr>
          <w:bCs/>
          <w:color w:val="00B050"/>
        </w:rPr>
      </w:pPr>
      <w:r w:rsidRPr="001B477D">
        <w:rPr>
          <w:bCs/>
          <w:color w:val="00B050"/>
        </w:rPr>
        <w:t>add R0, R1, R3</w:t>
      </w:r>
    </w:p>
    <w:p w:rsidR="00231FFB" w:rsidRPr="001B477D" w:rsidRDefault="00231FFB" w:rsidP="00231FFB">
      <w:pPr>
        <w:pStyle w:val="WW-Default"/>
        <w:numPr>
          <w:ilvl w:val="0"/>
          <w:numId w:val="36"/>
        </w:numPr>
        <w:rPr>
          <w:bCs/>
          <w:color w:val="00B050"/>
        </w:rPr>
      </w:pPr>
      <w:r w:rsidRPr="001B477D">
        <w:rPr>
          <w:bCs/>
          <w:color w:val="00B050"/>
        </w:rPr>
        <w:t>sub R31, R7, R6</w:t>
      </w:r>
    </w:p>
    <w:p w:rsidR="00231FFB" w:rsidRPr="001B477D" w:rsidRDefault="00B63C81" w:rsidP="00231FFB">
      <w:pPr>
        <w:pStyle w:val="WW-Default"/>
        <w:numPr>
          <w:ilvl w:val="0"/>
          <w:numId w:val="36"/>
        </w:numPr>
        <w:rPr>
          <w:bCs/>
          <w:color w:val="00B050"/>
        </w:rPr>
      </w:pPr>
      <w:proofErr w:type="spellStart"/>
      <w:r w:rsidRPr="001B477D">
        <w:rPr>
          <w:bCs/>
          <w:color w:val="00B050"/>
        </w:rPr>
        <w:t>srl</w:t>
      </w:r>
      <w:proofErr w:type="spellEnd"/>
      <w:r w:rsidRPr="001B477D">
        <w:rPr>
          <w:bCs/>
          <w:color w:val="00B050"/>
        </w:rPr>
        <w:t xml:space="preserve"> R30, R4, 4</w:t>
      </w:r>
    </w:p>
    <w:p w:rsidR="00B63C81" w:rsidRPr="001B477D" w:rsidRDefault="00B63C81" w:rsidP="00231FFB">
      <w:pPr>
        <w:pStyle w:val="WW-Default"/>
        <w:numPr>
          <w:ilvl w:val="0"/>
          <w:numId w:val="36"/>
        </w:numPr>
        <w:rPr>
          <w:bCs/>
          <w:color w:val="00B050"/>
        </w:rPr>
      </w:pPr>
      <w:r w:rsidRPr="001B477D">
        <w:rPr>
          <w:bCs/>
          <w:color w:val="00B050"/>
        </w:rPr>
        <w:t>AND R1, R6, R4</w:t>
      </w:r>
    </w:p>
    <w:p w:rsidR="00B63C81" w:rsidRPr="001B477D" w:rsidRDefault="00B63C81" w:rsidP="00B63C81">
      <w:pPr>
        <w:pStyle w:val="WW-Default"/>
        <w:ind w:left="360"/>
        <w:rPr>
          <w:bCs/>
          <w:color w:val="00B050"/>
        </w:rPr>
      </w:pPr>
      <w:r w:rsidRPr="001B477D">
        <w:rPr>
          <w:bCs/>
          <w:color w:val="00B050"/>
        </w:rPr>
        <w:t>It has been verified that the register file also changes according to changes in the instructions.</w:t>
      </w:r>
    </w:p>
    <w:p w:rsidR="00C0664E" w:rsidRDefault="00C0664E"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1B477D" w:rsidRDefault="001B477D" w:rsidP="00195F25">
      <w:pPr>
        <w:pStyle w:val="WW-Default"/>
      </w:pPr>
    </w:p>
    <w:p w:rsidR="00C0664E" w:rsidRPr="00E33D08" w:rsidRDefault="00C0664E" w:rsidP="00C0664E">
      <w:pPr>
        <w:pStyle w:val="ListParagraph"/>
        <w:numPr>
          <w:ilvl w:val="0"/>
          <w:numId w:val="31"/>
        </w:numPr>
        <w:ind w:left="0" w:firstLine="0"/>
        <w:jc w:val="both"/>
        <w:rPr>
          <w:b/>
        </w:rPr>
      </w:pPr>
      <w:r>
        <w:rPr>
          <w:b/>
        </w:rPr>
        <w:lastRenderedPageBreak/>
        <w:t xml:space="preserve">Once design, test and verification are </w:t>
      </w:r>
    </w:p>
    <w:p w:rsidR="00C0664E" w:rsidRDefault="00C0664E" w:rsidP="00C0664E">
      <w:pPr>
        <w:jc w:val="both"/>
      </w:pPr>
    </w:p>
    <w:p w:rsidR="00C0664E" w:rsidRPr="00BC4D3A" w:rsidRDefault="001B477D" w:rsidP="00C0664E">
      <w:pPr>
        <w:pStyle w:val="WW-Default"/>
      </w:pPr>
      <w:r w:rsidRPr="00B63C81">
        <w:rPr>
          <w:noProof/>
        </w:rPr>
        <w:drawing>
          <wp:anchor distT="0" distB="0" distL="114300" distR="114300" simplePos="0" relativeHeight="251659776" behindDoc="1" locked="0" layoutInCell="1" allowOverlap="1" wp14:anchorId="03CC8DB0">
            <wp:simplePos x="0" y="0"/>
            <wp:positionH relativeFrom="column">
              <wp:posOffset>1270</wp:posOffset>
            </wp:positionH>
            <wp:positionV relativeFrom="paragraph">
              <wp:posOffset>3729756</wp:posOffset>
            </wp:positionV>
            <wp:extent cx="6332220" cy="3364230"/>
            <wp:effectExtent l="0" t="0" r="0" b="7620"/>
            <wp:wrapTight wrapText="bothSides">
              <wp:wrapPolygon edited="0">
                <wp:start x="0" y="0"/>
                <wp:lineTo x="0" y="21527"/>
                <wp:lineTo x="21509" y="21527"/>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2220" cy="3364230"/>
                    </a:xfrm>
                    <a:prstGeom prst="rect">
                      <a:avLst/>
                    </a:prstGeom>
                  </pic:spPr>
                </pic:pic>
              </a:graphicData>
            </a:graphic>
          </wp:anchor>
        </w:drawing>
      </w:r>
      <w:r w:rsidRPr="00B63C81">
        <w:rPr>
          <w:noProof/>
        </w:rPr>
        <w:drawing>
          <wp:anchor distT="0" distB="0" distL="114300" distR="114300" simplePos="0" relativeHeight="251657728" behindDoc="1" locked="0" layoutInCell="1" allowOverlap="1" wp14:anchorId="319C902A">
            <wp:simplePos x="0" y="0"/>
            <wp:positionH relativeFrom="column">
              <wp:posOffset>1270</wp:posOffset>
            </wp:positionH>
            <wp:positionV relativeFrom="paragraph">
              <wp:posOffset>295008</wp:posOffset>
            </wp:positionV>
            <wp:extent cx="6332220" cy="3364230"/>
            <wp:effectExtent l="0" t="0" r="0" b="7620"/>
            <wp:wrapTight wrapText="bothSides">
              <wp:wrapPolygon edited="0">
                <wp:start x="0" y="0"/>
                <wp:lineTo x="0" y="21527"/>
                <wp:lineTo x="21509" y="21527"/>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2220" cy="3364230"/>
                    </a:xfrm>
                    <a:prstGeom prst="rect">
                      <a:avLst/>
                    </a:prstGeom>
                  </pic:spPr>
                </pic:pic>
              </a:graphicData>
            </a:graphic>
          </wp:anchor>
        </w:drawing>
      </w:r>
      <w:r w:rsidR="00FB2054">
        <w:t xml:space="preserve">Copy verified </w:t>
      </w:r>
      <w:r w:rsidR="00FB2054" w:rsidRPr="004E6BF0">
        <w:rPr>
          <w:b/>
          <w:u w:val="single"/>
        </w:rPr>
        <w:t>Register file</w:t>
      </w:r>
      <w:r w:rsidR="00FB2054">
        <w:t xml:space="preserve"> waveform here</w:t>
      </w:r>
      <w:r w:rsidR="00C0664E" w:rsidRPr="00BC4D3A">
        <w:t>:</w:t>
      </w:r>
      <w:r w:rsidR="00C0664E" w:rsidRPr="00BC4D3A">
        <w:rPr>
          <w:b/>
        </w:rPr>
        <w:t xml:space="preserve"> </w:t>
      </w:r>
      <w:sdt>
        <w:sdtPr>
          <w:rPr>
            <w:b/>
          </w:rPr>
          <w:id w:val="-1122839705"/>
          <w:placeholder>
            <w:docPart w:val="68A75C3DF6A44F39997F22F71912A0FA"/>
          </w:placeholder>
        </w:sdtPr>
        <w:sdtEndPr>
          <w:rPr>
            <w:b w:val="0"/>
          </w:rPr>
        </w:sdtEndPr>
        <w:sdtContent>
          <w:r w:rsidR="00C0664E" w:rsidRPr="00BC4D3A">
            <w:t xml:space="preserve">  </w:t>
          </w:r>
        </w:sdtContent>
      </w:sdt>
    </w:p>
    <w:p w:rsidR="00C30EA7" w:rsidRDefault="00C30EA7" w:rsidP="008E4850">
      <w:pPr>
        <w:jc w:val="both"/>
      </w:pPr>
    </w:p>
    <w:p w:rsidR="00C30EA7" w:rsidRDefault="00C30EA7" w:rsidP="008E4850">
      <w:pPr>
        <w:jc w:val="both"/>
      </w:pPr>
    </w:p>
    <w:p w:rsidR="00C30EA7" w:rsidRPr="001B477D" w:rsidRDefault="00B63C81" w:rsidP="008E4850">
      <w:pPr>
        <w:jc w:val="both"/>
        <w:rPr>
          <w:color w:val="00B050"/>
        </w:rPr>
      </w:pPr>
      <w:r w:rsidRPr="001B477D">
        <w:rPr>
          <w:color w:val="00B050"/>
        </w:rPr>
        <w:t>The first waveform window shows the ALU operations</w:t>
      </w:r>
      <w:r w:rsidR="00BA0FD4" w:rsidRPr="001B477D">
        <w:rPr>
          <w:color w:val="00B050"/>
        </w:rPr>
        <w:t xml:space="preserve"> waveforms</w:t>
      </w:r>
      <w:r w:rsidRPr="001B477D">
        <w:rPr>
          <w:color w:val="00B050"/>
        </w:rPr>
        <w:t>. The second one shows the verified Register File waveforms.</w:t>
      </w: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Pr="00C45D2F" w:rsidRDefault="00000000" w:rsidP="008E4850">
      <w:pPr>
        <w:jc w:val="both"/>
      </w:pPr>
      <w:sdt>
        <w:sdtPr>
          <w:rPr>
            <w:b/>
          </w:rPr>
          <w:id w:val="-1281018388"/>
          <w:placeholder>
            <w:docPart w:val="82E549BE9BF14AD7A0FCDCE6CE02F906"/>
          </w:placeholder>
        </w:sdtPr>
        <w:sdtEndPr>
          <w:rPr>
            <w:b w:val="0"/>
          </w:rPr>
        </w:sdtEndPr>
        <w:sdtContent>
          <w:r w:rsidR="00C30EA7" w:rsidRPr="00BC4D3A">
            <w:t xml:space="preserve">  </w:t>
          </w:r>
        </w:sdtContent>
      </w:sdt>
      <w:r w:rsidR="00980D91" w:rsidRPr="00980D91">
        <w:rPr>
          <w:b/>
        </w:rPr>
        <w:t xml:space="preserve"> </w:t>
      </w:r>
      <w:sdt>
        <w:sdtPr>
          <w:rPr>
            <w:b/>
          </w:rPr>
          <w:id w:val="-404525802"/>
          <w:placeholder>
            <w:docPart w:val="A32B1CFF913147AEA7F186C2ADC8715A"/>
          </w:placeholder>
        </w:sdtPr>
        <w:sdtEndPr>
          <w:rPr>
            <w:b w:val="0"/>
          </w:rPr>
        </w:sdtEndPr>
        <w:sdtContent>
          <w:r w:rsidR="00980D91" w:rsidRPr="00BC4D3A">
            <w:t xml:space="preserve">  </w:t>
          </w:r>
        </w:sdtContent>
      </w:sdt>
    </w:p>
    <w:sectPr w:rsidR="00C30EA7" w:rsidRPr="00C45D2F" w:rsidSect="00D50170">
      <w:headerReference w:type="even" r:id="rId13"/>
      <w:headerReference w:type="default" r:id="rId14"/>
      <w:footerReference w:type="even" r:id="rId15"/>
      <w:footerReference w:type="default" r:id="rId16"/>
      <w:headerReference w:type="first" r:id="rId17"/>
      <w:footerReference w:type="first" r:id="rId1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1961" w:rsidRDefault="00361961" w:rsidP="00B34F40">
      <w:r>
        <w:separator/>
      </w:r>
    </w:p>
  </w:endnote>
  <w:endnote w:type="continuationSeparator" w:id="0">
    <w:p w:rsidR="00361961" w:rsidRDefault="00361961"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EA7" w:rsidRDefault="00C30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1028F5" w:rsidRPr="001028F5">
      <w:rPr>
        <w:rFonts w:ascii="Cambria" w:eastAsia="Times New Roman" w:hAnsi="Cambria"/>
        <w:noProof/>
      </w:rPr>
      <w:t>1</w:t>
    </w:r>
    <w:r w:rsidRPr="00B34F40">
      <w:rPr>
        <w:rFonts w:ascii="Cambria" w:eastAsia="Times New Roman" w:hAnsi="Cambria"/>
        <w:noProof/>
      </w:rPr>
      <w:fldChar w:fldCharType="end"/>
    </w:r>
  </w:p>
  <w:p w:rsidR="00C30EA7" w:rsidRDefault="00C30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1961" w:rsidRDefault="00361961" w:rsidP="00B34F40">
      <w:r>
        <w:separator/>
      </w:r>
    </w:p>
  </w:footnote>
  <w:footnote w:type="continuationSeparator" w:id="0">
    <w:p w:rsidR="00361961" w:rsidRDefault="00361961" w:rsidP="00B34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EA7" w:rsidRDefault="00C30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EA7" w:rsidRDefault="00C30E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EA7" w:rsidRDefault="00C30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4C06EA"/>
    <w:multiLevelType w:val="hybridMultilevel"/>
    <w:tmpl w:val="EA2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894393"/>
    <w:multiLevelType w:val="hybridMultilevel"/>
    <w:tmpl w:val="50B8F122"/>
    <w:lvl w:ilvl="0" w:tplc="A62EE3E4">
      <w:start w:val="1"/>
      <w:numFmt w:val="decimal"/>
      <w:lvlText w:val="Q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771C06"/>
    <w:multiLevelType w:val="hybridMultilevel"/>
    <w:tmpl w:val="AED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4"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C6F1213"/>
    <w:multiLevelType w:val="hybridMultilevel"/>
    <w:tmpl w:val="D6B8E4DC"/>
    <w:lvl w:ilvl="0" w:tplc="F92EDC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182040">
    <w:abstractNumId w:val="0"/>
  </w:num>
  <w:num w:numId="2" w16cid:durableId="1324965483">
    <w:abstractNumId w:val="2"/>
  </w:num>
  <w:num w:numId="3" w16cid:durableId="1919703332">
    <w:abstractNumId w:val="3"/>
  </w:num>
  <w:num w:numId="4" w16cid:durableId="952639833">
    <w:abstractNumId w:val="6"/>
  </w:num>
  <w:num w:numId="5" w16cid:durableId="604923433">
    <w:abstractNumId w:val="7"/>
  </w:num>
  <w:num w:numId="6" w16cid:durableId="1201740966">
    <w:abstractNumId w:val="33"/>
  </w:num>
  <w:num w:numId="7" w16cid:durableId="1508669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5880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78847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8160534">
    <w:abstractNumId w:val="11"/>
  </w:num>
  <w:num w:numId="11" w16cid:durableId="30040507">
    <w:abstractNumId w:val="15"/>
  </w:num>
  <w:num w:numId="12" w16cid:durableId="415130680">
    <w:abstractNumId w:val="22"/>
  </w:num>
  <w:num w:numId="13" w16cid:durableId="2076080680">
    <w:abstractNumId w:val="20"/>
  </w:num>
  <w:num w:numId="14" w16cid:durableId="2091805349">
    <w:abstractNumId w:val="29"/>
  </w:num>
  <w:num w:numId="15" w16cid:durableId="993334490">
    <w:abstractNumId w:val="24"/>
  </w:num>
  <w:num w:numId="16" w16cid:durableId="1418864365">
    <w:abstractNumId w:val="28"/>
  </w:num>
  <w:num w:numId="17" w16cid:durableId="670259130">
    <w:abstractNumId w:val="12"/>
  </w:num>
  <w:num w:numId="18" w16cid:durableId="1397162842">
    <w:abstractNumId w:val="21"/>
  </w:num>
  <w:num w:numId="19" w16cid:durableId="27685237">
    <w:abstractNumId w:val="23"/>
  </w:num>
  <w:num w:numId="20" w16cid:durableId="137454996">
    <w:abstractNumId w:val="10"/>
  </w:num>
  <w:num w:numId="21" w16cid:durableId="276181044">
    <w:abstractNumId w:val="16"/>
  </w:num>
  <w:num w:numId="22" w16cid:durableId="1383867486">
    <w:abstractNumId w:val="9"/>
  </w:num>
  <w:num w:numId="23" w16cid:durableId="1545094096">
    <w:abstractNumId w:val="34"/>
  </w:num>
  <w:num w:numId="24" w16cid:durableId="2081706339">
    <w:abstractNumId w:val="18"/>
  </w:num>
  <w:num w:numId="25" w16cid:durableId="572816974">
    <w:abstractNumId w:val="30"/>
  </w:num>
  <w:num w:numId="26" w16cid:durableId="652955222">
    <w:abstractNumId w:val="25"/>
  </w:num>
  <w:num w:numId="27" w16cid:durableId="1667634816">
    <w:abstractNumId w:val="27"/>
  </w:num>
  <w:num w:numId="28" w16cid:durableId="1185243824">
    <w:abstractNumId w:val="37"/>
  </w:num>
  <w:num w:numId="29" w16cid:durableId="1439712089">
    <w:abstractNumId w:val="35"/>
  </w:num>
  <w:num w:numId="30" w16cid:durableId="232129761">
    <w:abstractNumId w:val="19"/>
  </w:num>
  <w:num w:numId="31" w16cid:durableId="454518331">
    <w:abstractNumId w:val="31"/>
  </w:num>
  <w:num w:numId="32" w16cid:durableId="1989044514">
    <w:abstractNumId w:val="26"/>
  </w:num>
  <w:num w:numId="33" w16cid:durableId="2093775644">
    <w:abstractNumId w:val="17"/>
  </w:num>
  <w:num w:numId="34" w16cid:durableId="1636567541">
    <w:abstractNumId w:val="14"/>
  </w:num>
  <w:num w:numId="35" w16cid:durableId="1609896637">
    <w:abstractNumId w:val="36"/>
  </w:num>
  <w:num w:numId="36" w16cid:durableId="789519097">
    <w:abstractNumId w:val="13"/>
  </w:num>
  <w:num w:numId="37" w16cid:durableId="138231964">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3NzC3NDA3MDE3MjRW0lEKTi0uzszPAykwrgUAabywTSwAAAA="/>
  </w:docVars>
  <w:rsids>
    <w:rsidRoot w:val="00093EEA"/>
    <w:rsid w:val="0000286F"/>
    <w:rsid w:val="000071EF"/>
    <w:rsid w:val="00020674"/>
    <w:rsid w:val="00021EC2"/>
    <w:rsid w:val="000231D5"/>
    <w:rsid w:val="0003707D"/>
    <w:rsid w:val="000445E1"/>
    <w:rsid w:val="0005247E"/>
    <w:rsid w:val="00055505"/>
    <w:rsid w:val="000737DD"/>
    <w:rsid w:val="0008037D"/>
    <w:rsid w:val="0008218C"/>
    <w:rsid w:val="00092312"/>
    <w:rsid w:val="000925CB"/>
    <w:rsid w:val="00093EEA"/>
    <w:rsid w:val="000A3FE2"/>
    <w:rsid w:val="000B0A75"/>
    <w:rsid w:val="000B2402"/>
    <w:rsid w:val="000B38DC"/>
    <w:rsid w:val="000B3E35"/>
    <w:rsid w:val="000C1E09"/>
    <w:rsid w:val="000D0756"/>
    <w:rsid w:val="000D2367"/>
    <w:rsid w:val="000E08FC"/>
    <w:rsid w:val="000F435A"/>
    <w:rsid w:val="000F625B"/>
    <w:rsid w:val="000F6BD8"/>
    <w:rsid w:val="001028F5"/>
    <w:rsid w:val="00104982"/>
    <w:rsid w:val="00130947"/>
    <w:rsid w:val="00137A5A"/>
    <w:rsid w:val="0014453D"/>
    <w:rsid w:val="00150D01"/>
    <w:rsid w:val="00153121"/>
    <w:rsid w:val="001551AA"/>
    <w:rsid w:val="00157564"/>
    <w:rsid w:val="001643C2"/>
    <w:rsid w:val="0016641C"/>
    <w:rsid w:val="00174C7F"/>
    <w:rsid w:val="0018399A"/>
    <w:rsid w:val="00183EB5"/>
    <w:rsid w:val="00195F25"/>
    <w:rsid w:val="001B3FB1"/>
    <w:rsid w:val="001B4626"/>
    <w:rsid w:val="001B477D"/>
    <w:rsid w:val="001B4B75"/>
    <w:rsid w:val="001C79BF"/>
    <w:rsid w:val="001D22E6"/>
    <w:rsid w:val="001D2EAB"/>
    <w:rsid w:val="001E6D07"/>
    <w:rsid w:val="001E74D5"/>
    <w:rsid w:val="001F5D1E"/>
    <w:rsid w:val="0020703B"/>
    <w:rsid w:val="00224B45"/>
    <w:rsid w:val="002318CC"/>
    <w:rsid w:val="00231FFB"/>
    <w:rsid w:val="00233A51"/>
    <w:rsid w:val="002466D8"/>
    <w:rsid w:val="002569D4"/>
    <w:rsid w:val="002572CC"/>
    <w:rsid w:val="00267278"/>
    <w:rsid w:val="002747D6"/>
    <w:rsid w:val="00281968"/>
    <w:rsid w:val="00281C2F"/>
    <w:rsid w:val="00287519"/>
    <w:rsid w:val="00287A5C"/>
    <w:rsid w:val="00293873"/>
    <w:rsid w:val="002946FD"/>
    <w:rsid w:val="00295061"/>
    <w:rsid w:val="002C3575"/>
    <w:rsid w:val="002C79A5"/>
    <w:rsid w:val="002D26DF"/>
    <w:rsid w:val="002D7516"/>
    <w:rsid w:val="002E314E"/>
    <w:rsid w:val="002F57A5"/>
    <w:rsid w:val="002F5843"/>
    <w:rsid w:val="00305544"/>
    <w:rsid w:val="00306B04"/>
    <w:rsid w:val="00311908"/>
    <w:rsid w:val="00315835"/>
    <w:rsid w:val="003271C7"/>
    <w:rsid w:val="00332708"/>
    <w:rsid w:val="003335A2"/>
    <w:rsid w:val="00334B6A"/>
    <w:rsid w:val="00341211"/>
    <w:rsid w:val="00343654"/>
    <w:rsid w:val="0034750D"/>
    <w:rsid w:val="00350622"/>
    <w:rsid w:val="003572A2"/>
    <w:rsid w:val="00361961"/>
    <w:rsid w:val="0037128D"/>
    <w:rsid w:val="003715EF"/>
    <w:rsid w:val="00386570"/>
    <w:rsid w:val="00394477"/>
    <w:rsid w:val="003956C0"/>
    <w:rsid w:val="003A7F0E"/>
    <w:rsid w:val="003C3840"/>
    <w:rsid w:val="003E44EC"/>
    <w:rsid w:val="003F01DE"/>
    <w:rsid w:val="003F4054"/>
    <w:rsid w:val="0040145B"/>
    <w:rsid w:val="00404DE0"/>
    <w:rsid w:val="0041277B"/>
    <w:rsid w:val="00412975"/>
    <w:rsid w:val="0041746A"/>
    <w:rsid w:val="0043499A"/>
    <w:rsid w:val="004441C3"/>
    <w:rsid w:val="00445FA0"/>
    <w:rsid w:val="004471EB"/>
    <w:rsid w:val="004657F6"/>
    <w:rsid w:val="0047168D"/>
    <w:rsid w:val="00473A09"/>
    <w:rsid w:val="00474885"/>
    <w:rsid w:val="00481373"/>
    <w:rsid w:val="004836F4"/>
    <w:rsid w:val="004852A0"/>
    <w:rsid w:val="00485C79"/>
    <w:rsid w:val="00491439"/>
    <w:rsid w:val="004A2618"/>
    <w:rsid w:val="004A3550"/>
    <w:rsid w:val="004C5F41"/>
    <w:rsid w:val="004E0E41"/>
    <w:rsid w:val="004E6BF0"/>
    <w:rsid w:val="004E725E"/>
    <w:rsid w:val="004E75B8"/>
    <w:rsid w:val="004F696C"/>
    <w:rsid w:val="0050138D"/>
    <w:rsid w:val="0050599D"/>
    <w:rsid w:val="005069DA"/>
    <w:rsid w:val="00511724"/>
    <w:rsid w:val="00513392"/>
    <w:rsid w:val="00515D70"/>
    <w:rsid w:val="005236A3"/>
    <w:rsid w:val="005249D9"/>
    <w:rsid w:val="0054713E"/>
    <w:rsid w:val="0054775D"/>
    <w:rsid w:val="00553E33"/>
    <w:rsid w:val="0055470B"/>
    <w:rsid w:val="0059225E"/>
    <w:rsid w:val="005A2632"/>
    <w:rsid w:val="005A296B"/>
    <w:rsid w:val="005A3FDD"/>
    <w:rsid w:val="005C36BF"/>
    <w:rsid w:val="005C41AF"/>
    <w:rsid w:val="005C6E2A"/>
    <w:rsid w:val="005C7CE5"/>
    <w:rsid w:val="005E23D6"/>
    <w:rsid w:val="005E2BA0"/>
    <w:rsid w:val="005E5344"/>
    <w:rsid w:val="005F5CAD"/>
    <w:rsid w:val="005F66E3"/>
    <w:rsid w:val="005F6E5F"/>
    <w:rsid w:val="005F6F9B"/>
    <w:rsid w:val="0060752A"/>
    <w:rsid w:val="00612F34"/>
    <w:rsid w:val="00635C80"/>
    <w:rsid w:val="00636A48"/>
    <w:rsid w:val="00644658"/>
    <w:rsid w:val="0065021E"/>
    <w:rsid w:val="00663A01"/>
    <w:rsid w:val="006956DC"/>
    <w:rsid w:val="006A1CB0"/>
    <w:rsid w:val="006B2ED2"/>
    <w:rsid w:val="006B36B0"/>
    <w:rsid w:val="006B47CD"/>
    <w:rsid w:val="006C377C"/>
    <w:rsid w:val="006D341A"/>
    <w:rsid w:val="006D4B98"/>
    <w:rsid w:val="006F2879"/>
    <w:rsid w:val="006F2A51"/>
    <w:rsid w:val="006F4BB0"/>
    <w:rsid w:val="006F5772"/>
    <w:rsid w:val="006F6346"/>
    <w:rsid w:val="00704C0C"/>
    <w:rsid w:val="0070737C"/>
    <w:rsid w:val="00720D65"/>
    <w:rsid w:val="0072183F"/>
    <w:rsid w:val="00726F8A"/>
    <w:rsid w:val="00732D0E"/>
    <w:rsid w:val="007339C5"/>
    <w:rsid w:val="00735FF7"/>
    <w:rsid w:val="007409C1"/>
    <w:rsid w:val="00740BD5"/>
    <w:rsid w:val="0076003D"/>
    <w:rsid w:val="00770962"/>
    <w:rsid w:val="00786231"/>
    <w:rsid w:val="007916CE"/>
    <w:rsid w:val="00795B89"/>
    <w:rsid w:val="00796024"/>
    <w:rsid w:val="00797E55"/>
    <w:rsid w:val="007A09F8"/>
    <w:rsid w:val="007B32A3"/>
    <w:rsid w:val="007B66FB"/>
    <w:rsid w:val="007C2AE1"/>
    <w:rsid w:val="007E69D0"/>
    <w:rsid w:val="007F2E77"/>
    <w:rsid w:val="00805BAC"/>
    <w:rsid w:val="00806432"/>
    <w:rsid w:val="00834940"/>
    <w:rsid w:val="00842B4F"/>
    <w:rsid w:val="00843532"/>
    <w:rsid w:val="0084604A"/>
    <w:rsid w:val="0085530B"/>
    <w:rsid w:val="00857A3B"/>
    <w:rsid w:val="00860C6F"/>
    <w:rsid w:val="00864D39"/>
    <w:rsid w:val="008663E3"/>
    <w:rsid w:val="0086736F"/>
    <w:rsid w:val="00870550"/>
    <w:rsid w:val="0089089D"/>
    <w:rsid w:val="00894395"/>
    <w:rsid w:val="008971D6"/>
    <w:rsid w:val="008A5968"/>
    <w:rsid w:val="008D1D8E"/>
    <w:rsid w:val="008D2C31"/>
    <w:rsid w:val="008E414B"/>
    <w:rsid w:val="008E4850"/>
    <w:rsid w:val="008E7A91"/>
    <w:rsid w:val="008F7031"/>
    <w:rsid w:val="009001EF"/>
    <w:rsid w:val="009023BE"/>
    <w:rsid w:val="00910691"/>
    <w:rsid w:val="0091192F"/>
    <w:rsid w:val="0092374D"/>
    <w:rsid w:val="00925910"/>
    <w:rsid w:val="00931CF9"/>
    <w:rsid w:val="00936510"/>
    <w:rsid w:val="0094182A"/>
    <w:rsid w:val="0094320E"/>
    <w:rsid w:val="009440A0"/>
    <w:rsid w:val="00944743"/>
    <w:rsid w:val="0095257A"/>
    <w:rsid w:val="00960B63"/>
    <w:rsid w:val="009657B8"/>
    <w:rsid w:val="00977B9B"/>
    <w:rsid w:val="00980D91"/>
    <w:rsid w:val="00992D04"/>
    <w:rsid w:val="00997FB9"/>
    <w:rsid w:val="009A4771"/>
    <w:rsid w:val="009A6817"/>
    <w:rsid w:val="009B1E5A"/>
    <w:rsid w:val="009C3A50"/>
    <w:rsid w:val="009C5D60"/>
    <w:rsid w:val="009D080F"/>
    <w:rsid w:val="009E4E94"/>
    <w:rsid w:val="009E652C"/>
    <w:rsid w:val="009F398A"/>
    <w:rsid w:val="00A00E60"/>
    <w:rsid w:val="00A2297C"/>
    <w:rsid w:val="00A31146"/>
    <w:rsid w:val="00A41B2B"/>
    <w:rsid w:val="00A4250F"/>
    <w:rsid w:val="00A42C34"/>
    <w:rsid w:val="00A47002"/>
    <w:rsid w:val="00A47FF0"/>
    <w:rsid w:val="00A50FC7"/>
    <w:rsid w:val="00A56D6D"/>
    <w:rsid w:val="00A56EA4"/>
    <w:rsid w:val="00A62D38"/>
    <w:rsid w:val="00A658CE"/>
    <w:rsid w:val="00A67C1D"/>
    <w:rsid w:val="00A70B03"/>
    <w:rsid w:val="00A761AB"/>
    <w:rsid w:val="00A8397B"/>
    <w:rsid w:val="00A8583C"/>
    <w:rsid w:val="00A90BF6"/>
    <w:rsid w:val="00AA3543"/>
    <w:rsid w:val="00AA7FD4"/>
    <w:rsid w:val="00AB139D"/>
    <w:rsid w:val="00AB39BA"/>
    <w:rsid w:val="00AC2B72"/>
    <w:rsid w:val="00AC30F2"/>
    <w:rsid w:val="00AC549B"/>
    <w:rsid w:val="00AD0CED"/>
    <w:rsid w:val="00AD3AB9"/>
    <w:rsid w:val="00AD4B93"/>
    <w:rsid w:val="00AD5BC4"/>
    <w:rsid w:val="00AD6E22"/>
    <w:rsid w:val="00AE2035"/>
    <w:rsid w:val="00AE23B9"/>
    <w:rsid w:val="00AE4CE2"/>
    <w:rsid w:val="00AE6635"/>
    <w:rsid w:val="00AE664C"/>
    <w:rsid w:val="00AE6B1C"/>
    <w:rsid w:val="00AF1C5A"/>
    <w:rsid w:val="00B06236"/>
    <w:rsid w:val="00B121AC"/>
    <w:rsid w:val="00B13F75"/>
    <w:rsid w:val="00B24C80"/>
    <w:rsid w:val="00B327AF"/>
    <w:rsid w:val="00B34F40"/>
    <w:rsid w:val="00B539FA"/>
    <w:rsid w:val="00B63C81"/>
    <w:rsid w:val="00B71416"/>
    <w:rsid w:val="00B721FB"/>
    <w:rsid w:val="00B72535"/>
    <w:rsid w:val="00B75251"/>
    <w:rsid w:val="00B75843"/>
    <w:rsid w:val="00B85D8B"/>
    <w:rsid w:val="00B932A5"/>
    <w:rsid w:val="00B94D2B"/>
    <w:rsid w:val="00BA0FD4"/>
    <w:rsid w:val="00BA17FC"/>
    <w:rsid w:val="00BA45BA"/>
    <w:rsid w:val="00BA4FA4"/>
    <w:rsid w:val="00BC253A"/>
    <w:rsid w:val="00BC458F"/>
    <w:rsid w:val="00BC4D3A"/>
    <w:rsid w:val="00BC6DFE"/>
    <w:rsid w:val="00BE0FC1"/>
    <w:rsid w:val="00BF4B15"/>
    <w:rsid w:val="00BF7D06"/>
    <w:rsid w:val="00C00AF7"/>
    <w:rsid w:val="00C02E8B"/>
    <w:rsid w:val="00C0664E"/>
    <w:rsid w:val="00C20CFA"/>
    <w:rsid w:val="00C23312"/>
    <w:rsid w:val="00C2736E"/>
    <w:rsid w:val="00C30EA7"/>
    <w:rsid w:val="00C32329"/>
    <w:rsid w:val="00C4199B"/>
    <w:rsid w:val="00C41B3A"/>
    <w:rsid w:val="00C41B77"/>
    <w:rsid w:val="00C436D1"/>
    <w:rsid w:val="00C45D2F"/>
    <w:rsid w:val="00C4627A"/>
    <w:rsid w:val="00C4769F"/>
    <w:rsid w:val="00C47D3C"/>
    <w:rsid w:val="00C544FC"/>
    <w:rsid w:val="00C63368"/>
    <w:rsid w:val="00C73585"/>
    <w:rsid w:val="00C91D04"/>
    <w:rsid w:val="00C9454C"/>
    <w:rsid w:val="00C94CD9"/>
    <w:rsid w:val="00C95464"/>
    <w:rsid w:val="00C96EC1"/>
    <w:rsid w:val="00CA4B53"/>
    <w:rsid w:val="00CA4EE9"/>
    <w:rsid w:val="00CA7C1E"/>
    <w:rsid w:val="00CB6846"/>
    <w:rsid w:val="00CE6637"/>
    <w:rsid w:val="00CE67C2"/>
    <w:rsid w:val="00CF0FC1"/>
    <w:rsid w:val="00D23823"/>
    <w:rsid w:val="00D253D0"/>
    <w:rsid w:val="00D416D9"/>
    <w:rsid w:val="00D4465D"/>
    <w:rsid w:val="00D50170"/>
    <w:rsid w:val="00D50FAC"/>
    <w:rsid w:val="00D553A5"/>
    <w:rsid w:val="00D56C44"/>
    <w:rsid w:val="00D62342"/>
    <w:rsid w:val="00D66985"/>
    <w:rsid w:val="00D66E2C"/>
    <w:rsid w:val="00D7111E"/>
    <w:rsid w:val="00D74732"/>
    <w:rsid w:val="00D8704C"/>
    <w:rsid w:val="00D90192"/>
    <w:rsid w:val="00D931A4"/>
    <w:rsid w:val="00DB4F9A"/>
    <w:rsid w:val="00DC262E"/>
    <w:rsid w:val="00DD489E"/>
    <w:rsid w:val="00DD60BD"/>
    <w:rsid w:val="00DD62E0"/>
    <w:rsid w:val="00DE0BC2"/>
    <w:rsid w:val="00DE6675"/>
    <w:rsid w:val="00E02D0B"/>
    <w:rsid w:val="00E02E05"/>
    <w:rsid w:val="00E04C85"/>
    <w:rsid w:val="00E21AEF"/>
    <w:rsid w:val="00E31F2B"/>
    <w:rsid w:val="00E33D08"/>
    <w:rsid w:val="00E50544"/>
    <w:rsid w:val="00E53FFC"/>
    <w:rsid w:val="00E54A3E"/>
    <w:rsid w:val="00E57D0E"/>
    <w:rsid w:val="00E620ED"/>
    <w:rsid w:val="00E626DF"/>
    <w:rsid w:val="00E73B14"/>
    <w:rsid w:val="00E75363"/>
    <w:rsid w:val="00E7675F"/>
    <w:rsid w:val="00E76C61"/>
    <w:rsid w:val="00E941AC"/>
    <w:rsid w:val="00EA2BF2"/>
    <w:rsid w:val="00EA3258"/>
    <w:rsid w:val="00EA3D99"/>
    <w:rsid w:val="00EA4CE0"/>
    <w:rsid w:val="00EA745D"/>
    <w:rsid w:val="00EB3AB9"/>
    <w:rsid w:val="00EB55D0"/>
    <w:rsid w:val="00EB70A0"/>
    <w:rsid w:val="00EC02D6"/>
    <w:rsid w:val="00EC047F"/>
    <w:rsid w:val="00EC309F"/>
    <w:rsid w:val="00EC36B0"/>
    <w:rsid w:val="00EC6597"/>
    <w:rsid w:val="00ED76AD"/>
    <w:rsid w:val="00EE4997"/>
    <w:rsid w:val="00EF1BC1"/>
    <w:rsid w:val="00F045BB"/>
    <w:rsid w:val="00F07545"/>
    <w:rsid w:val="00F07EE5"/>
    <w:rsid w:val="00F16414"/>
    <w:rsid w:val="00F37ACF"/>
    <w:rsid w:val="00F43422"/>
    <w:rsid w:val="00F46468"/>
    <w:rsid w:val="00F55C4E"/>
    <w:rsid w:val="00F57399"/>
    <w:rsid w:val="00F60E77"/>
    <w:rsid w:val="00F7159B"/>
    <w:rsid w:val="00F71D1C"/>
    <w:rsid w:val="00F75E44"/>
    <w:rsid w:val="00F91986"/>
    <w:rsid w:val="00FA0F86"/>
    <w:rsid w:val="00FB0E70"/>
    <w:rsid w:val="00FB2054"/>
    <w:rsid w:val="00FB3A62"/>
    <w:rsid w:val="00FB420A"/>
    <w:rsid w:val="00FC2AD6"/>
    <w:rsid w:val="00FD114E"/>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3ECCCAE"/>
  <w15:docId w15:val="{5C25146C-B4B2-495C-8ED8-A3683D83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15DA789BE0444AB3DAFF4E4DA00883"/>
        <w:category>
          <w:name w:val="General"/>
          <w:gallery w:val="placeholder"/>
        </w:category>
        <w:types>
          <w:type w:val="bbPlcHdr"/>
        </w:types>
        <w:behaviors>
          <w:behavior w:val="content"/>
        </w:behaviors>
        <w:guid w:val="{1E26E954-B49E-46B0-B64E-A8CB6733A345}"/>
      </w:docPartPr>
      <w:docPartBody>
        <w:p w:rsidR="004D02C4" w:rsidRDefault="004D02C4" w:rsidP="004D02C4">
          <w:pPr>
            <w:pStyle w:val="F015DA789BE0444AB3DAFF4E4DA00883"/>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A32B1CFF913147AEA7F186C2ADC8715A"/>
        <w:category>
          <w:name w:val="General"/>
          <w:gallery w:val="placeholder"/>
        </w:category>
        <w:types>
          <w:type w:val="bbPlcHdr"/>
        </w:types>
        <w:behaviors>
          <w:behavior w:val="content"/>
        </w:behaviors>
        <w:guid w:val="{EC0F1E70-5859-46B4-B408-99DF59CD3E55}"/>
      </w:docPartPr>
      <w:docPartBody>
        <w:p w:rsidR="00DA7247" w:rsidRDefault="0074189E" w:rsidP="0074189E">
          <w:pPr>
            <w:pStyle w:val="A32B1CFF913147AEA7F186C2ADC8715A"/>
          </w:pPr>
          <w:r w:rsidRPr="00E44018">
            <w:rPr>
              <w:rStyle w:val="PlaceholderText"/>
            </w:rPr>
            <w:t>Click here to enter text.</w:t>
          </w:r>
        </w:p>
      </w:docPartBody>
    </w:docPart>
    <w:docPart>
      <w:docPartPr>
        <w:name w:val="0068F5DE17E64438A0EFAE3A60BE829A"/>
        <w:category>
          <w:name w:val="General"/>
          <w:gallery w:val="placeholder"/>
        </w:category>
        <w:types>
          <w:type w:val="bbPlcHdr"/>
        </w:types>
        <w:behaviors>
          <w:behavior w:val="content"/>
        </w:behaviors>
        <w:guid w:val="{E7DD8F84-7BB2-432F-A8A0-596E44557CF9}"/>
      </w:docPartPr>
      <w:docPartBody>
        <w:p w:rsidR="004C1046" w:rsidRDefault="00582DE4" w:rsidP="00582DE4">
          <w:pPr>
            <w:pStyle w:val="0068F5DE17E64438A0EFAE3A60BE829A"/>
          </w:pPr>
          <w:r w:rsidRPr="00E44018">
            <w:rPr>
              <w:rStyle w:val="PlaceholderText"/>
            </w:rPr>
            <w:t>Click here to enter text.</w:t>
          </w:r>
        </w:p>
      </w:docPartBody>
    </w:docPart>
    <w:docPart>
      <w:docPartPr>
        <w:name w:val="4D8D244D06ED4784A1AE173B05F25E06"/>
        <w:category>
          <w:name w:val="General"/>
          <w:gallery w:val="placeholder"/>
        </w:category>
        <w:types>
          <w:type w:val="bbPlcHdr"/>
        </w:types>
        <w:behaviors>
          <w:behavior w:val="content"/>
        </w:behaviors>
        <w:guid w:val="{DF0570D0-C74F-466E-A653-9D291C52EC42}"/>
      </w:docPartPr>
      <w:docPartBody>
        <w:p w:rsidR="004C1046" w:rsidRDefault="00582DE4" w:rsidP="00582DE4">
          <w:pPr>
            <w:pStyle w:val="4D8D244D06ED4784A1AE173B05F25E06"/>
          </w:pPr>
          <w:r w:rsidRPr="00E44018">
            <w:rPr>
              <w:rStyle w:val="PlaceholderText"/>
            </w:rPr>
            <w:t>Click here to enter text.</w:t>
          </w:r>
        </w:p>
      </w:docPartBody>
    </w:docPart>
    <w:docPart>
      <w:docPartPr>
        <w:name w:val="4E4B4F4BD18443F99B830CAED2499CCB"/>
        <w:category>
          <w:name w:val="General"/>
          <w:gallery w:val="placeholder"/>
        </w:category>
        <w:types>
          <w:type w:val="bbPlcHdr"/>
        </w:types>
        <w:behaviors>
          <w:behavior w:val="content"/>
        </w:behaviors>
        <w:guid w:val="{2826DB6E-76A2-41FF-B7F6-2F543EC1DD2F}"/>
      </w:docPartPr>
      <w:docPartBody>
        <w:p w:rsidR="004C1046" w:rsidRDefault="00582DE4" w:rsidP="00582DE4">
          <w:pPr>
            <w:pStyle w:val="4E4B4F4BD18443F99B830CAED2499CCB"/>
          </w:pPr>
          <w:r w:rsidRPr="00E44018">
            <w:rPr>
              <w:rStyle w:val="PlaceholderText"/>
            </w:rPr>
            <w:t>Click here to enter text.</w:t>
          </w:r>
        </w:p>
      </w:docPartBody>
    </w:docPart>
    <w:docPart>
      <w:docPartPr>
        <w:name w:val="B157BE3EE5814A25825611D6BDA2D9CE"/>
        <w:category>
          <w:name w:val="General"/>
          <w:gallery w:val="placeholder"/>
        </w:category>
        <w:types>
          <w:type w:val="bbPlcHdr"/>
        </w:types>
        <w:behaviors>
          <w:behavior w:val="content"/>
        </w:behaviors>
        <w:guid w:val="{4478EB38-9F21-4B01-A785-A24091D8E4EC}"/>
      </w:docPartPr>
      <w:docPartBody>
        <w:p w:rsidR="004C1046" w:rsidRDefault="00582DE4" w:rsidP="00582DE4">
          <w:pPr>
            <w:pStyle w:val="B157BE3EE5814A25825611D6BDA2D9CE"/>
          </w:pPr>
          <w:r w:rsidRPr="00E44018">
            <w:rPr>
              <w:rStyle w:val="PlaceholderText"/>
            </w:rPr>
            <w:t>Click here to enter text.</w:t>
          </w:r>
        </w:p>
      </w:docPartBody>
    </w:docPart>
    <w:docPart>
      <w:docPartPr>
        <w:name w:val="6DABFD1A6F2D421CBFB7CBD4977D0930"/>
        <w:category>
          <w:name w:val="General"/>
          <w:gallery w:val="placeholder"/>
        </w:category>
        <w:types>
          <w:type w:val="bbPlcHdr"/>
        </w:types>
        <w:behaviors>
          <w:behavior w:val="content"/>
        </w:behaviors>
        <w:guid w:val="{084F5E95-83FB-4BA2-9F83-325FD5C2887E}"/>
      </w:docPartPr>
      <w:docPartBody>
        <w:p w:rsidR="004C1046" w:rsidRDefault="00582DE4" w:rsidP="00582DE4">
          <w:pPr>
            <w:pStyle w:val="6DABFD1A6F2D421CBFB7CBD4977D0930"/>
          </w:pPr>
          <w:r w:rsidRPr="00E44018">
            <w:rPr>
              <w:rStyle w:val="PlaceholderText"/>
            </w:rPr>
            <w:t>Click here to enter text.</w:t>
          </w:r>
        </w:p>
      </w:docPartBody>
    </w:docPart>
    <w:docPart>
      <w:docPartPr>
        <w:name w:val="68A75C3DF6A44F39997F22F71912A0FA"/>
        <w:category>
          <w:name w:val="General"/>
          <w:gallery w:val="placeholder"/>
        </w:category>
        <w:types>
          <w:type w:val="bbPlcHdr"/>
        </w:types>
        <w:behaviors>
          <w:behavior w:val="content"/>
        </w:behaviors>
        <w:guid w:val="{AB1C2B9E-D925-4FBA-81D4-A5297FB21CCF}"/>
      </w:docPartPr>
      <w:docPartBody>
        <w:p w:rsidR="004C1046" w:rsidRDefault="00582DE4" w:rsidP="00582DE4">
          <w:pPr>
            <w:pStyle w:val="68A75C3DF6A44F39997F22F71912A0FA"/>
          </w:pPr>
          <w:r w:rsidRPr="00E44018">
            <w:rPr>
              <w:rStyle w:val="PlaceholderText"/>
            </w:rPr>
            <w:t>Click here to enter text.</w:t>
          </w:r>
        </w:p>
      </w:docPartBody>
    </w:docPart>
    <w:docPart>
      <w:docPartPr>
        <w:name w:val="139F1C2D5A194AA48A013EA588BF16C3"/>
        <w:category>
          <w:name w:val="General"/>
          <w:gallery w:val="placeholder"/>
        </w:category>
        <w:types>
          <w:type w:val="bbPlcHdr"/>
        </w:types>
        <w:behaviors>
          <w:behavior w:val="content"/>
        </w:behaviors>
        <w:guid w:val="{880D7770-E891-4100-8E67-D1EF92E46763}"/>
      </w:docPartPr>
      <w:docPartBody>
        <w:p w:rsidR="00AA1DC9" w:rsidRDefault="008D0148" w:rsidP="008D0148">
          <w:pPr>
            <w:pStyle w:val="139F1C2D5A194AA48A013EA588BF16C3"/>
          </w:pPr>
          <w:r w:rsidRPr="00E44018">
            <w:rPr>
              <w:rStyle w:val="PlaceholderText"/>
            </w:rPr>
            <w:t>Click here to enter text.</w:t>
          </w:r>
        </w:p>
      </w:docPartBody>
    </w:docPart>
    <w:docPart>
      <w:docPartPr>
        <w:name w:val="1C17571791154C398146CCFD1D7335E8"/>
        <w:category>
          <w:name w:val="General"/>
          <w:gallery w:val="placeholder"/>
        </w:category>
        <w:types>
          <w:type w:val="bbPlcHdr"/>
        </w:types>
        <w:behaviors>
          <w:behavior w:val="content"/>
        </w:behaviors>
        <w:guid w:val="{9E648FA1-F58A-4F16-B2D3-4545433B6B82}"/>
      </w:docPartPr>
      <w:docPartBody>
        <w:p w:rsidR="00AA1DC9" w:rsidRDefault="008D0148" w:rsidP="008D0148">
          <w:pPr>
            <w:pStyle w:val="1C17571791154C398146CCFD1D7335E8"/>
          </w:pPr>
          <w:r w:rsidRPr="00E44018">
            <w:rPr>
              <w:rStyle w:val="PlaceholderText"/>
            </w:rPr>
            <w:t>Click here to enter text.</w:t>
          </w:r>
        </w:p>
      </w:docPartBody>
    </w:docPart>
    <w:docPart>
      <w:docPartPr>
        <w:name w:val="F545E79E76FE4003A772C10DB28218ED"/>
        <w:category>
          <w:name w:val="General"/>
          <w:gallery w:val="placeholder"/>
        </w:category>
        <w:types>
          <w:type w:val="bbPlcHdr"/>
        </w:types>
        <w:behaviors>
          <w:behavior w:val="content"/>
        </w:behaviors>
        <w:guid w:val="{F90969E0-26C4-49C3-BB11-5CD8E5F91267}"/>
      </w:docPartPr>
      <w:docPartBody>
        <w:p w:rsidR="00AA1DC9" w:rsidRDefault="008D0148" w:rsidP="008D0148">
          <w:pPr>
            <w:pStyle w:val="F545E79E76FE4003A772C10DB28218ED"/>
          </w:pPr>
          <w:r w:rsidRPr="00E44018">
            <w:rPr>
              <w:rStyle w:val="PlaceholderText"/>
            </w:rPr>
            <w:t>Click here to enter text.</w:t>
          </w:r>
        </w:p>
      </w:docPartBody>
    </w:docPart>
    <w:docPart>
      <w:docPartPr>
        <w:name w:val="2A854BFE20CC494F93AA58EE96258AB3"/>
        <w:category>
          <w:name w:val="General"/>
          <w:gallery w:val="placeholder"/>
        </w:category>
        <w:types>
          <w:type w:val="bbPlcHdr"/>
        </w:types>
        <w:behaviors>
          <w:behavior w:val="content"/>
        </w:behaviors>
        <w:guid w:val="{62BB2A7C-3DCE-4F2C-B353-A58FF63FF65B}"/>
      </w:docPartPr>
      <w:docPartBody>
        <w:p w:rsidR="00AA1DC9" w:rsidRDefault="008D0148" w:rsidP="008D0148">
          <w:pPr>
            <w:pStyle w:val="2A854BFE20CC494F93AA58EE96258AB3"/>
          </w:pPr>
          <w:r w:rsidRPr="00E44018">
            <w:rPr>
              <w:rStyle w:val="PlaceholderText"/>
            </w:rPr>
            <w:t>Click here to enter text.</w:t>
          </w:r>
        </w:p>
      </w:docPartBody>
    </w:docPart>
    <w:docPart>
      <w:docPartPr>
        <w:name w:val="06CDB438088744EA8BD1B96073FFCDEA"/>
        <w:category>
          <w:name w:val="General"/>
          <w:gallery w:val="placeholder"/>
        </w:category>
        <w:types>
          <w:type w:val="bbPlcHdr"/>
        </w:types>
        <w:behaviors>
          <w:behavior w:val="content"/>
        </w:behaviors>
        <w:guid w:val="{D5C0C8A6-F68F-470A-8077-422064093F41}"/>
      </w:docPartPr>
      <w:docPartBody>
        <w:p w:rsidR="00AA1DC9" w:rsidRDefault="008D0148" w:rsidP="008D0148">
          <w:pPr>
            <w:pStyle w:val="06CDB438088744EA8BD1B96073FFCDEA"/>
          </w:pPr>
          <w:r w:rsidRPr="00E44018">
            <w:rPr>
              <w:rStyle w:val="PlaceholderText"/>
            </w:rPr>
            <w:t>Click here to enter text.</w:t>
          </w:r>
        </w:p>
      </w:docPartBody>
    </w:docPart>
    <w:docPart>
      <w:docPartPr>
        <w:name w:val="A7285CB58D5B4F0F999BEFB82D94C5EA"/>
        <w:category>
          <w:name w:val="General"/>
          <w:gallery w:val="placeholder"/>
        </w:category>
        <w:types>
          <w:type w:val="bbPlcHdr"/>
        </w:types>
        <w:behaviors>
          <w:behavior w:val="content"/>
        </w:behaviors>
        <w:guid w:val="{ACAB6E6D-68CE-48DE-B252-703A83B72B23}"/>
      </w:docPartPr>
      <w:docPartBody>
        <w:p w:rsidR="00AA1DC9" w:rsidRDefault="008D0148" w:rsidP="008D0148">
          <w:pPr>
            <w:pStyle w:val="A7285CB58D5B4F0F999BEFB82D94C5EA"/>
          </w:pPr>
          <w:r w:rsidRPr="00E44018">
            <w:rPr>
              <w:rStyle w:val="PlaceholderText"/>
            </w:rPr>
            <w:t>Click here to enter text.</w:t>
          </w:r>
        </w:p>
      </w:docPartBody>
    </w:docPart>
    <w:docPart>
      <w:docPartPr>
        <w:name w:val="AEC0416AAA474ED0B2DC21FBF6545540"/>
        <w:category>
          <w:name w:val="General"/>
          <w:gallery w:val="placeholder"/>
        </w:category>
        <w:types>
          <w:type w:val="bbPlcHdr"/>
        </w:types>
        <w:behaviors>
          <w:behavior w:val="content"/>
        </w:behaviors>
        <w:guid w:val="{094BE9F6-BAE5-40FF-BDB9-95407C043A56}"/>
      </w:docPartPr>
      <w:docPartBody>
        <w:p w:rsidR="00AA1DC9" w:rsidRDefault="008D0148" w:rsidP="008D0148">
          <w:pPr>
            <w:pStyle w:val="AEC0416AAA474ED0B2DC21FBF6545540"/>
          </w:pPr>
          <w:r w:rsidRPr="00E44018">
            <w:rPr>
              <w:rStyle w:val="PlaceholderText"/>
            </w:rPr>
            <w:t>Click here to enter text.</w:t>
          </w:r>
        </w:p>
      </w:docPartBody>
    </w:docPart>
    <w:docPart>
      <w:docPartPr>
        <w:name w:val="10B030D9051345D38DBD1CF5685157B4"/>
        <w:category>
          <w:name w:val="General"/>
          <w:gallery w:val="placeholder"/>
        </w:category>
        <w:types>
          <w:type w:val="bbPlcHdr"/>
        </w:types>
        <w:behaviors>
          <w:behavior w:val="content"/>
        </w:behaviors>
        <w:guid w:val="{C4A66FE5-1ABC-4B9C-9DF2-91578F8CDFC3}"/>
      </w:docPartPr>
      <w:docPartBody>
        <w:p w:rsidR="00AA1DC9" w:rsidRDefault="008D0148" w:rsidP="008D0148">
          <w:pPr>
            <w:pStyle w:val="10B030D9051345D38DBD1CF5685157B4"/>
          </w:pPr>
          <w:r w:rsidRPr="00E44018">
            <w:rPr>
              <w:rStyle w:val="PlaceholderText"/>
            </w:rPr>
            <w:t>Click here to enter text.</w:t>
          </w:r>
        </w:p>
      </w:docPartBody>
    </w:docPart>
    <w:docPart>
      <w:docPartPr>
        <w:name w:val="B8C4FB1858EC4F9A930EBB32207BF3FB"/>
        <w:category>
          <w:name w:val="General"/>
          <w:gallery w:val="placeholder"/>
        </w:category>
        <w:types>
          <w:type w:val="bbPlcHdr"/>
        </w:types>
        <w:behaviors>
          <w:behavior w:val="content"/>
        </w:behaviors>
        <w:guid w:val="{6DAB6AB0-5696-4505-9083-D2B6ED1B857E}"/>
      </w:docPartPr>
      <w:docPartBody>
        <w:p w:rsidR="00AA1DC9" w:rsidRDefault="008D0148" w:rsidP="008D0148">
          <w:pPr>
            <w:pStyle w:val="B8C4FB1858EC4F9A930EBB32207BF3FB"/>
          </w:pPr>
          <w:r w:rsidRPr="00E44018">
            <w:rPr>
              <w:rStyle w:val="PlaceholderText"/>
            </w:rPr>
            <w:t>Click here to enter text.</w:t>
          </w:r>
        </w:p>
      </w:docPartBody>
    </w:docPart>
    <w:docPart>
      <w:docPartPr>
        <w:name w:val="9AE7BD0006C44F4880A37891FB0BF7C2"/>
        <w:category>
          <w:name w:val="General"/>
          <w:gallery w:val="placeholder"/>
        </w:category>
        <w:types>
          <w:type w:val="bbPlcHdr"/>
        </w:types>
        <w:behaviors>
          <w:behavior w:val="content"/>
        </w:behaviors>
        <w:guid w:val="{50DA6011-6E3B-4A6D-9259-2DDC65B287DD}"/>
      </w:docPartPr>
      <w:docPartBody>
        <w:p w:rsidR="00AA1DC9" w:rsidRDefault="008D0148" w:rsidP="008D0148">
          <w:pPr>
            <w:pStyle w:val="9AE7BD0006C44F4880A37891FB0BF7C2"/>
          </w:pPr>
          <w:r w:rsidRPr="00E44018">
            <w:rPr>
              <w:rStyle w:val="PlaceholderText"/>
            </w:rPr>
            <w:t>Click here to enter text.</w:t>
          </w:r>
        </w:p>
      </w:docPartBody>
    </w:docPart>
    <w:docPart>
      <w:docPartPr>
        <w:name w:val="5135CB911ADA4704BA2EBB6294F67872"/>
        <w:category>
          <w:name w:val="General"/>
          <w:gallery w:val="placeholder"/>
        </w:category>
        <w:types>
          <w:type w:val="bbPlcHdr"/>
        </w:types>
        <w:behaviors>
          <w:behavior w:val="content"/>
        </w:behaviors>
        <w:guid w:val="{5C6BDD5D-CC6E-4F25-A67F-69FFA76E8898}"/>
      </w:docPartPr>
      <w:docPartBody>
        <w:p w:rsidR="00AA1DC9" w:rsidRDefault="008D0148" w:rsidP="008D0148">
          <w:pPr>
            <w:pStyle w:val="5135CB911ADA4704BA2EBB6294F67872"/>
          </w:pPr>
          <w:r w:rsidRPr="00E44018">
            <w:rPr>
              <w:rStyle w:val="PlaceholderText"/>
            </w:rPr>
            <w:t>Click here to enter text.</w:t>
          </w:r>
        </w:p>
      </w:docPartBody>
    </w:docPart>
    <w:docPart>
      <w:docPartPr>
        <w:name w:val="BDD1E3B3DF3847E0A33FC3B17DDB5B18"/>
        <w:category>
          <w:name w:val="General"/>
          <w:gallery w:val="placeholder"/>
        </w:category>
        <w:types>
          <w:type w:val="bbPlcHdr"/>
        </w:types>
        <w:behaviors>
          <w:behavior w:val="content"/>
        </w:behaviors>
        <w:guid w:val="{F5DC9DE8-790E-4F5F-A165-C4BF60722914}"/>
      </w:docPartPr>
      <w:docPartBody>
        <w:p w:rsidR="00AA1DC9" w:rsidRDefault="008D0148" w:rsidP="008D0148">
          <w:pPr>
            <w:pStyle w:val="BDD1E3B3DF3847E0A33FC3B17DDB5B18"/>
          </w:pPr>
          <w:r w:rsidRPr="00E44018">
            <w:rPr>
              <w:rStyle w:val="PlaceholderText"/>
            </w:rPr>
            <w:t>Click here to enter text.</w:t>
          </w:r>
        </w:p>
      </w:docPartBody>
    </w:docPart>
    <w:docPart>
      <w:docPartPr>
        <w:name w:val="EA27C6A5D6394EA7A0FBFFF29F037DC7"/>
        <w:category>
          <w:name w:val="General"/>
          <w:gallery w:val="placeholder"/>
        </w:category>
        <w:types>
          <w:type w:val="bbPlcHdr"/>
        </w:types>
        <w:behaviors>
          <w:behavior w:val="content"/>
        </w:behaviors>
        <w:guid w:val="{FE217329-C4AD-4E79-BAF0-8A4793508444}"/>
      </w:docPartPr>
      <w:docPartBody>
        <w:p w:rsidR="00AA1DC9" w:rsidRDefault="008D0148" w:rsidP="008D0148">
          <w:pPr>
            <w:pStyle w:val="EA27C6A5D6394EA7A0FBFFF29F037DC7"/>
          </w:pPr>
          <w:r w:rsidRPr="00E44018">
            <w:rPr>
              <w:rStyle w:val="PlaceholderText"/>
            </w:rPr>
            <w:t>Click here to enter text.</w:t>
          </w:r>
        </w:p>
      </w:docPartBody>
    </w:docPart>
    <w:docPart>
      <w:docPartPr>
        <w:name w:val="777FF85A20624974969301D741DEAFDF"/>
        <w:category>
          <w:name w:val="General"/>
          <w:gallery w:val="placeholder"/>
        </w:category>
        <w:types>
          <w:type w:val="bbPlcHdr"/>
        </w:types>
        <w:behaviors>
          <w:behavior w:val="content"/>
        </w:behaviors>
        <w:guid w:val="{5AD7FF22-F246-4E42-B18A-BDB33DC1D0C6}"/>
      </w:docPartPr>
      <w:docPartBody>
        <w:p w:rsidR="00AA1DC9" w:rsidRDefault="008D0148" w:rsidP="008D0148">
          <w:pPr>
            <w:pStyle w:val="777FF85A20624974969301D741DEAFDF"/>
          </w:pPr>
          <w:r w:rsidRPr="00E44018">
            <w:rPr>
              <w:rStyle w:val="PlaceholderText"/>
            </w:rPr>
            <w:t>Click here to enter text.</w:t>
          </w:r>
        </w:p>
      </w:docPartBody>
    </w:docPart>
    <w:docPart>
      <w:docPartPr>
        <w:name w:val="98FA82D1C5FA4BA6BB843BA97D8596E9"/>
        <w:category>
          <w:name w:val="General"/>
          <w:gallery w:val="placeholder"/>
        </w:category>
        <w:types>
          <w:type w:val="bbPlcHdr"/>
        </w:types>
        <w:behaviors>
          <w:behavior w:val="content"/>
        </w:behaviors>
        <w:guid w:val="{797279A9-A2FE-421B-BBA7-EBAACA1E75BC}"/>
      </w:docPartPr>
      <w:docPartBody>
        <w:p w:rsidR="00AA1DC9" w:rsidRDefault="008D0148" w:rsidP="008D0148">
          <w:pPr>
            <w:pStyle w:val="98FA82D1C5FA4BA6BB843BA97D8596E9"/>
          </w:pPr>
          <w:r w:rsidRPr="00E44018">
            <w:rPr>
              <w:rStyle w:val="PlaceholderText"/>
            </w:rPr>
            <w:t>Click here to enter text.</w:t>
          </w:r>
        </w:p>
      </w:docPartBody>
    </w:docPart>
    <w:docPart>
      <w:docPartPr>
        <w:name w:val="5BC49D3D799B49FBA13BDFA8AF2DDCDD"/>
        <w:category>
          <w:name w:val="General"/>
          <w:gallery w:val="placeholder"/>
        </w:category>
        <w:types>
          <w:type w:val="bbPlcHdr"/>
        </w:types>
        <w:behaviors>
          <w:behavior w:val="content"/>
        </w:behaviors>
        <w:guid w:val="{7B91B1A2-3CC1-4424-B554-8E618FBCF715}"/>
      </w:docPartPr>
      <w:docPartBody>
        <w:p w:rsidR="00AA1DC9" w:rsidRDefault="008D0148" w:rsidP="008D0148">
          <w:pPr>
            <w:pStyle w:val="5BC49D3D799B49FBA13BDFA8AF2DDCDD"/>
          </w:pPr>
          <w:r w:rsidRPr="00E44018">
            <w:rPr>
              <w:rStyle w:val="PlaceholderText"/>
            </w:rPr>
            <w:t>Click here to enter text.</w:t>
          </w:r>
        </w:p>
      </w:docPartBody>
    </w:docPart>
    <w:docPart>
      <w:docPartPr>
        <w:name w:val="918A16E40D7D41518AA5E8EAA68A9DFB"/>
        <w:category>
          <w:name w:val="General"/>
          <w:gallery w:val="placeholder"/>
        </w:category>
        <w:types>
          <w:type w:val="bbPlcHdr"/>
        </w:types>
        <w:behaviors>
          <w:behavior w:val="content"/>
        </w:behaviors>
        <w:guid w:val="{17E5B6DA-D400-497C-95C3-E559DD483AED}"/>
      </w:docPartPr>
      <w:docPartBody>
        <w:p w:rsidR="00AA1DC9" w:rsidRDefault="008D0148" w:rsidP="008D0148">
          <w:pPr>
            <w:pStyle w:val="918A16E40D7D41518AA5E8EAA68A9DFB"/>
          </w:pPr>
          <w:r w:rsidRPr="00E44018">
            <w:rPr>
              <w:rStyle w:val="PlaceholderText"/>
            </w:rPr>
            <w:t>Click here to enter text.</w:t>
          </w:r>
        </w:p>
      </w:docPartBody>
    </w:docPart>
    <w:docPart>
      <w:docPartPr>
        <w:name w:val="AC45516CD3D745E78B5E01ED635AB66D"/>
        <w:category>
          <w:name w:val="General"/>
          <w:gallery w:val="placeholder"/>
        </w:category>
        <w:types>
          <w:type w:val="bbPlcHdr"/>
        </w:types>
        <w:behaviors>
          <w:behavior w:val="content"/>
        </w:behaviors>
        <w:guid w:val="{2E0326F1-E78B-4955-838E-58486FD63ED8}"/>
      </w:docPartPr>
      <w:docPartBody>
        <w:p w:rsidR="00AA1DC9" w:rsidRDefault="008D0148" w:rsidP="008D0148">
          <w:pPr>
            <w:pStyle w:val="AC45516CD3D745E78B5E01ED635AB66D"/>
          </w:pPr>
          <w:r w:rsidRPr="00E44018">
            <w:rPr>
              <w:rStyle w:val="PlaceholderText"/>
            </w:rPr>
            <w:t>Click here to enter text.</w:t>
          </w:r>
        </w:p>
      </w:docPartBody>
    </w:docPart>
    <w:docPart>
      <w:docPartPr>
        <w:name w:val="1738506DB3BD4A0B9273555F6BEE911C"/>
        <w:category>
          <w:name w:val="General"/>
          <w:gallery w:val="placeholder"/>
        </w:category>
        <w:types>
          <w:type w:val="bbPlcHdr"/>
        </w:types>
        <w:behaviors>
          <w:behavior w:val="content"/>
        </w:behaviors>
        <w:guid w:val="{5855F088-3A1C-4765-BB5D-F4B9077C3729}"/>
      </w:docPartPr>
      <w:docPartBody>
        <w:p w:rsidR="00AA1DC9" w:rsidRDefault="008D0148" w:rsidP="008D0148">
          <w:pPr>
            <w:pStyle w:val="1738506DB3BD4A0B9273555F6BEE911C"/>
          </w:pPr>
          <w:r w:rsidRPr="00E44018">
            <w:rPr>
              <w:rStyle w:val="PlaceholderText"/>
            </w:rPr>
            <w:t>Click here to enter text.</w:t>
          </w:r>
        </w:p>
      </w:docPartBody>
    </w:docPart>
    <w:docPart>
      <w:docPartPr>
        <w:name w:val="51D7B6164051468FA933B28F6471C11B"/>
        <w:category>
          <w:name w:val="General"/>
          <w:gallery w:val="placeholder"/>
        </w:category>
        <w:types>
          <w:type w:val="bbPlcHdr"/>
        </w:types>
        <w:behaviors>
          <w:behavior w:val="content"/>
        </w:behaviors>
        <w:guid w:val="{6AAC1AE1-9BD9-4281-B524-EF6D257660CC}"/>
      </w:docPartPr>
      <w:docPartBody>
        <w:p w:rsidR="00AA1DC9" w:rsidRDefault="008D0148" w:rsidP="008D0148">
          <w:pPr>
            <w:pStyle w:val="51D7B6164051468FA933B28F6471C11B"/>
          </w:pPr>
          <w:r w:rsidRPr="00E44018">
            <w:rPr>
              <w:rStyle w:val="PlaceholderText"/>
            </w:rPr>
            <w:t>Click here to enter text.</w:t>
          </w:r>
        </w:p>
      </w:docPartBody>
    </w:docPart>
    <w:docPart>
      <w:docPartPr>
        <w:name w:val="DB4269FA8753470B90837E1842AA3B88"/>
        <w:category>
          <w:name w:val="General"/>
          <w:gallery w:val="placeholder"/>
        </w:category>
        <w:types>
          <w:type w:val="bbPlcHdr"/>
        </w:types>
        <w:behaviors>
          <w:behavior w:val="content"/>
        </w:behaviors>
        <w:guid w:val="{7CA2A7CB-7EBD-4D52-AA16-2ED8D78508F6}"/>
      </w:docPartPr>
      <w:docPartBody>
        <w:p w:rsidR="00AA1DC9" w:rsidRDefault="008D0148" w:rsidP="008D0148">
          <w:pPr>
            <w:pStyle w:val="DB4269FA8753470B90837E1842AA3B88"/>
          </w:pPr>
          <w:r w:rsidRPr="00E44018">
            <w:rPr>
              <w:rStyle w:val="PlaceholderText"/>
            </w:rPr>
            <w:t>Click here to enter text.</w:t>
          </w:r>
        </w:p>
      </w:docPartBody>
    </w:docPart>
    <w:docPart>
      <w:docPartPr>
        <w:name w:val="C6A47123667749D0B39335BC8F47BC5B"/>
        <w:category>
          <w:name w:val="General"/>
          <w:gallery w:val="placeholder"/>
        </w:category>
        <w:types>
          <w:type w:val="bbPlcHdr"/>
        </w:types>
        <w:behaviors>
          <w:behavior w:val="content"/>
        </w:behaviors>
        <w:guid w:val="{F568122B-FF1C-45B9-8AD3-74919CEACE51}"/>
      </w:docPartPr>
      <w:docPartBody>
        <w:p w:rsidR="00AA1DC9" w:rsidRDefault="008D0148" w:rsidP="008D0148">
          <w:pPr>
            <w:pStyle w:val="C6A47123667749D0B39335BC8F47BC5B"/>
          </w:pPr>
          <w:r w:rsidRPr="00E44018">
            <w:rPr>
              <w:rStyle w:val="PlaceholderText"/>
            </w:rPr>
            <w:t>Click here to enter text.</w:t>
          </w:r>
        </w:p>
      </w:docPartBody>
    </w:docPart>
    <w:docPart>
      <w:docPartPr>
        <w:name w:val="027CA3455FB24F7296466F2456FA03B1"/>
        <w:category>
          <w:name w:val="General"/>
          <w:gallery w:val="placeholder"/>
        </w:category>
        <w:types>
          <w:type w:val="bbPlcHdr"/>
        </w:types>
        <w:behaviors>
          <w:behavior w:val="content"/>
        </w:behaviors>
        <w:guid w:val="{ECCA569E-AC7A-4F25-91A2-D4B941D6B9FD}"/>
      </w:docPartPr>
      <w:docPartBody>
        <w:p w:rsidR="00AA1DC9" w:rsidRDefault="008D0148" w:rsidP="008D0148">
          <w:pPr>
            <w:pStyle w:val="027CA3455FB24F7296466F2456FA03B1"/>
          </w:pPr>
          <w:r w:rsidRPr="00E44018">
            <w:rPr>
              <w:rStyle w:val="PlaceholderText"/>
            </w:rPr>
            <w:t>Click here to enter text.</w:t>
          </w:r>
        </w:p>
      </w:docPartBody>
    </w:docPart>
    <w:docPart>
      <w:docPartPr>
        <w:name w:val="22C0D216F2A74779BD6C55D280DED247"/>
        <w:category>
          <w:name w:val="General"/>
          <w:gallery w:val="placeholder"/>
        </w:category>
        <w:types>
          <w:type w:val="bbPlcHdr"/>
        </w:types>
        <w:behaviors>
          <w:behavior w:val="content"/>
        </w:behaviors>
        <w:guid w:val="{1DF607D3-0FDB-4149-A4BC-0603E71346FD}"/>
      </w:docPartPr>
      <w:docPartBody>
        <w:p w:rsidR="00AA1DC9" w:rsidRDefault="008D0148" w:rsidP="008D0148">
          <w:pPr>
            <w:pStyle w:val="22C0D216F2A74779BD6C55D280DED247"/>
          </w:pPr>
          <w:r w:rsidRPr="00E44018">
            <w:rPr>
              <w:rStyle w:val="PlaceholderText"/>
            </w:rPr>
            <w:t>Click here to enter text.</w:t>
          </w:r>
        </w:p>
      </w:docPartBody>
    </w:docPart>
    <w:docPart>
      <w:docPartPr>
        <w:name w:val="5C95B6E1C54D4713A890C52367811991"/>
        <w:category>
          <w:name w:val="General"/>
          <w:gallery w:val="placeholder"/>
        </w:category>
        <w:types>
          <w:type w:val="bbPlcHdr"/>
        </w:types>
        <w:behaviors>
          <w:behavior w:val="content"/>
        </w:behaviors>
        <w:guid w:val="{A8B1BEF3-AA8E-452E-82C2-2A5DB725C37E}"/>
      </w:docPartPr>
      <w:docPartBody>
        <w:p w:rsidR="00AA1DC9" w:rsidRDefault="008D0148" w:rsidP="008D0148">
          <w:pPr>
            <w:pStyle w:val="5C95B6E1C54D4713A890C52367811991"/>
          </w:pPr>
          <w:r w:rsidRPr="00E44018">
            <w:rPr>
              <w:rStyle w:val="PlaceholderText"/>
            </w:rPr>
            <w:t>Click here to enter text.</w:t>
          </w:r>
        </w:p>
      </w:docPartBody>
    </w:docPart>
    <w:docPart>
      <w:docPartPr>
        <w:name w:val="96FAB9E0B14F427DAE85E13652EB51E5"/>
        <w:category>
          <w:name w:val="General"/>
          <w:gallery w:val="placeholder"/>
        </w:category>
        <w:types>
          <w:type w:val="bbPlcHdr"/>
        </w:types>
        <w:behaviors>
          <w:behavior w:val="content"/>
        </w:behaviors>
        <w:guid w:val="{3DA89E0A-51F0-4306-8B9B-5C77194202AE}"/>
      </w:docPartPr>
      <w:docPartBody>
        <w:p w:rsidR="00AA1DC9" w:rsidRDefault="008D0148" w:rsidP="008D0148">
          <w:pPr>
            <w:pStyle w:val="96FAB9E0B14F427DAE85E13652EB51E5"/>
          </w:pPr>
          <w:r w:rsidRPr="00E44018">
            <w:rPr>
              <w:rStyle w:val="PlaceholderText"/>
            </w:rPr>
            <w:t>Click here to enter text.</w:t>
          </w:r>
        </w:p>
      </w:docPartBody>
    </w:docPart>
    <w:docPart>
      <w:docPartPr>
        <w:name w:val="D33BD483F99F449DAA26ED5FBF6F4BF7"/>
        <w:category>
          <w:name w:val="General"/>
          <w:gallery w:val="placeholder"/>
        </w:category>
        <w:types>
          <w:type w:val="bbPlcHdr"/>
        </w:types>
        <w:behaviors>
          <w:behavior w:val="content"/>
        </w:behaviors>
        <w:guid w:val="{80C18278-4965-493D-8C68-E1ACE0C155C3}"/>
      </w:docPartPr>
      <w:docPartBody>
        <w:p w:rsidR="00AA1DC9" w:rsidRDefault="008D0148" w:rsidP="008D0148">
          <w:pPr>
            <w:pStyle w:val="D33BD483F99F449DAA26ED5FBF6F4BF7"/>
          </w:pPr>
          <w:r w:rsidRPr="00E44018">
            <w:rPr>
              <w:rStyle w:val="PlaceholderText"/>
            </w:rPr>
            <w:t>Click here to enter text.</w:t>
          </w:r>
        </w:p>
      </w:docPartBody>
    </w:docPart>
    <w:docPart>
      <w:docPartPr>
        <w:name w:val="7778E1B9E1F142638EEF6A87980BAF33"/>
        <w:category>
          <w:name w:val="General"/>
          <w:gallery w:val="placeholder"/>
        </w:category>
        <w:types>
          <w:type w:val="bbPlcHdr"/>
        </w:types>
        <w:behaviors>
          <w:behavior w:val="content"/>
        </w:behaviors>
        <w:guid w:val="{EACF5119-FD0D-4C8D-B19B-33C65CCA21BE}"/>
      </w:docPartPr>
      <w:docPartBody>
        <w:p w:rsidR="00AA1DC9" w:rsidRDefault="008D0148" w:rsidP="008D0148">
          <w:pPr>
            <w:pStyle w:val="7778E1B9E1F142638EEF6A87980BAF33"/>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0355F9"/>
    <w:rsid w:val="00067DF9"/>
    <w:rsid w:val="00185784"/>
    <w:rsid w:val="001E4B11"/>
    <w:rsid w:val="00205921"/>
    <w:rsid w:val="003E240B"/>
    <w:rsid w:val="0047180E"/>
    <w:rsid w:val="004C1046"/>
    <w:rsid w:val="004D02C4"/>
    <w:rsid w:val="00563838"/>
    <w:rsid w:val="00582DE4"/>
    <w:rsid w:val="006A5FF6"/>
    <w:rsid w:val="006C6E29"/>
    <w:rsid w:val="006D3936"/>
    <w:rsid w:val="006E432A"/>
    <w:rsid w:val="007401E2"/>
    <w:rsid w:val="0074189E"/>
    <w:rsid w:val="008D0148"/>
    <w:rsid w:val="008E5490"/>
    <w:rsid w:val="00941D43"/>
    <w:rsid w:val="00942A18"/>
    <w:rsid w:val="009840C0"/>
    <w:rsid w:val="00AA1DC9"/>
    <w:rsid w:val="00AD42D7"/>
    <w:rsid w:val="00AF49A4"/>
    <w:rsid w:val="00B80C97"/>
    <w:rsid w:val="00B84C93"/>
    <w:rsid w:val="00CB03F8"/>
    <w:rsid w:val="00CD7CCB"/>
    <w:rsid w:val="00CF701C"/>
    <w:rsid w:val="00DA7247"/>
    <w:rsid w:val="00E16C13"/>
    <w:rsid w:val="00EB6B72"/>
    <w:rsid w:val="00F933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0148"/>
    <w:rPr>
      <w:color w:val="808080"/>
    </w:rPr>
  </w:style>
  <w:style w:type="paragraph" w:customStyle="1" w:styleId="139F1C2D5A194AA48A013EA588BF16C3">
    <w:name w:val="139F1C2D5A194AA48A013EA588BF16C3"/>
    <w:rsid w:val="008D0148"/>
    <w:pPr>
      <w:spacing w:after="160" w:line="259" w:lineRule="auto"/>
    </w:pPr>
  </w:style>
  <w:style w:type="paragraph" w:customStyle="1" w:styleId="1C17571791154C398146CCFD1D7335E8">
    <w:name w:val="1C17571791154C398146CCFD1D7335E8"/>
    <w:rsid w:val="008D0148"/>
    <w:pPr>
      <w:spacing w:after="160" w:line="259" w:lineRule="auto"/>
    </w:pPr>
  </w:style>
  <w:style w:type="paragraph" w:customStyle="1" w:styleId="F545E79E76FE4003A772C10DB28218ED">
    <w:name w:val="F545E79E76FE4003A772C10DB28218ED"/>
    <w:rsid w:val="008D0148"/>
    <w:pPr>
      <w:spacing w:after="160" w:line="259" w:lineRule="auto"/>
    </w:pPr>
  </w:style>
  <w:style w:type="paragraph" w:customStyle="1" w:styleId="2A854BFE20CC494F93AA58EE96258AB3">
    <w:name w:val="2A854BFE20CC494F93AA58EE96258AB3"/>
    <w:rsid w:val="008D0148"/>
    <w:pPr>
      <w:spacing w:after="160" w:line="259" w:lineRule="auto"/>
    </w:pPr>
  </w:style>
  <w:style w:type="paragraph" w:customStyle="1" w:styleId="06CDB438088744EA8BD1B96073FFCDEA">
    <w:name w:val="06CDB438088744EA8BD1B96073FFCDEA"/>
    <w:rsid w:val="008D0148"/>
    <w:pPr>
      <w:spacing w:after="160" w:line="259" w:lineRule="auto"/>
    </w:pPr>
  </w:style>
  <w:style w:type="paragraph" w:customStyle="1" w:styleId="A7285CB58D5B4F0F999BEFB82D94C5EA">
    <w:name w:val="A7285CB58D5B4F0F999BEFB82D94C5EA"/>
    <w:rsid w:val="008D0148"/>
    <w:pPr>
      <w:spacing w:after="160" w:line="259" w:lineRule="auto"/>
    </w:pPr>
  </w:style>
  <w:style w:type="paragraph" w:customStyle="1" w:styleId="AEC0416AAA474ED0B2DC21FBF6545540">
    <w:name w:val="AEC0416AAA474ED0B2DC21FBF6545540"/>
    <w:rsid w:val="008D0148"/>
    <w:pPr>
      <w:spacing w:after="160" w:line="259" w:lineRule="auto"/>
    </w:pPr>
  </w:style>
  <w:style w:type="paragraph" w:customStyle="1" w:styleId="10B030D9051345D38DBD1CF5685157B4">
    <w:name w:val="10B030D9051345D38DBD1CF5685157B4"/>
    <w:rsid w:val="008D0148"/>
    <w:pPr>
      <w:spacing w:after="160" w:line="259" w:lineRule="auto"/>
    </w:pPr>
  </w:style>
  <w:style w:type="paragraph" w:customStyle="1" w:styleId="B8C4FB1858EC4F9A930EBB32207BF3FB">
    <w:name w:val="B8C4FB1858EC4F9A930EBB32207BF3FB"/>
    <w:rsid w:val="008D0148"/>
    <w:pPr>
      <w:spacing w:after="160" w:line="259" w:lineRule="auto"/>
    </w:pPr>
  </w:style>
  <w:style w:type="paragraph" w:customStyle="1" w:styleId="9AE7BD0006C44F4880A37891FB0BF7C2">
    <w:name w:val="9AE7BD0006C44F4880A37891FB0BF7C2"/>
    <w:rsid w:val="008D0148"/>
    <w:pPr>
      <w:spacing w:after="160" w:line="259" w:lineRule="auto"/>
    </w:pPr>
  </w:style>
  <w:style w:type="paragraph" w:customStyle="1" w:styleId="5135CB911ADA4704BA2EBB6294F67872">
    <w:name w:val="5135CB911ADA4704BA2EBB6294F67872"/>
    <w:rsid w:val="008D0148"/>
    <w:pPr>
      <w:spacing w:after="160" w:line="259" w:lineRule="auto"/>
    </w:pPr>
  </w:style>
  <w:style w:type="paragraph" w:customStyle="1" w:styleId="BDD1E3B3DF3847E0A33FC3B17DDB5B18">
    <w:name w:val="BDD1E3B3DF3847E0A33FC3B17DDB5B18"/>
    <w:rsid w:val="008D0148"/>
    <w:pPr>
      <w:spacing w:after="160" w:line="259" w:lineRule="auto"/>
    </w:pPr>
  </w:style>
  <w:style w:type="paragraph" w:customStyle="1" w:styleId="EA27C6A5D6394EA7A0FBFFF29F037DC7">
    <w:name w:val="EA27C6A5D6394EA7A0FBFFF29F037DC7"/>
    <w:rsid w:val="008D0148"/>
    <w:pPr>
      <w:spacing w:after="160" w:line="259" w:lineRule="auto"/>
    </w:pPr>
  </w:style>
  <w:style w:type="paragraph" w:customStyle="1" w:styleId="777FF85A20624974969301D741DEAFDF">
    <w:name w:val="777FF85A20624974969301D741DEAFDF"/>
    <w:rsid w:val="008D0148"/>
    <w:pPr>
      <w:spacing w:after="160" w:line="259" w:lineRule="auto"/>
    </w:pPr>
  </w:style>
  <w:style w:type="paragraph" w:customStyle="1" w:styleId="98FA82D1C5FA4BA6BB843BA97D8596E9">
    <w:name w:val="98FA82D1C5FA4BA6BB843BA97D8596E9"/>
    <w:rsid w:val="008D0148"/>
    <w:pPr>
      <w:spacing w:after="160" w:line="259" w:lineRule="auto"/>
    </w:pPr>
  </w:style>
  <w:style w:type="paragraph" w:customStyle="1" w:styleId="5BC49D3D799B49FBA13BDFA8AF2DDCDD">
    <w:name w:val="5BC49D3D799B49FBA13BDFA8AF2DDCDD"/>
    <w:rsid w:val="008D0148"/>
    <w:pPr>
      <w:spacing w:after="160" w:line="259" w:lineRule="auto"/>
    </w:pPr>
  </w:style>
  <w:style w:type="paragraph" w:customStyle="1" w:styleId="918A16E40D7D41518AA5E8EAA68A9DFB">
    <w:name w:val="918A16E40D7D41518AA5E8EAA68A9DFB"/>
    <w:rsid w:val="008D0148"/>
    <w:pPr>
      <w:spacing w:after="160" w:line="259" w:lineRule="auto"/>
    </w:pPr>
  </w:style>
  <w:style w:type="paragraph" w:customStyle="1" w:styleId="AC45516CD3D745E78B5E01ED635AB66D">
    <w:name w:val="AC45516CD3D745E78B5E01ED635AB66D"/>
    <w:rsid w:val="008D0148"/>
    <w:pPr>
      <w:spacing w:after="160" w:line="259" w:lineRule="auto"/>
    </w:pPr>
  </w:style>
  <w:style w:type="paragraph" w:customStyle="1" w:styleId="1738506DB3BD4A0B9273555F6BEE911C">
    <w:name w:val="1738506DB3BD4A0B9273555F6BEE911C"/>
    <w:rsid w:val="008D0148"/>
    <w:pPr>
      <w:spacing w:after="160" w:line="259" w:lineRule="auto"/>
    </w:pPr>
  </w:style>
  <w:style w:type="paragraph" w:customStyle="1" w:styleId="51D7B6164051468FA933B28F6471C11B">
    <w:name w:val="51D7B6164051468FA933B28F6471C11B"/>
    <w:rsid w:val="008D0148"/>
    <w:pPr>
      <w:spacing w:after="160" w:line="259" w:lineRule="auto"/>
    </w:pPr>
  </w:style>
  <w:style w:type="paragraph" w:customStyle="1" w:styleId="DB4269FA8753470B90837E1842AA3B88">
    <w:name w:val="DB4269FA8753470B90837E1842AA3B88"/>
    <w:rsid w:val="008D0148"/>
    <w:pPr>
      <w:spacing w:after="160" w:line="259" w:lineRule="auto"/>
    </w:pPr>
  </w:style>
  <w:style w:type="paragraph" w:customStyle="1" w:styleId="C6A47123667749D0B39335BC8F47BC5B">
    <w:name w:val="C6A47123667749D0B39335BC8F47BC5B"/>
    <w:rsid w:val="008D0148"/>
    <w:pPr>
      <w:spacing w:after="160" w:line="259" w:lineRule="auto"/>
    </w:pPr>
  </w:style>
  <w:style w:type="paragraph" w:customStyle="1" w:styleId="027CA3455FB24F7296466F2456FA03B1">
    <w:name w:val="027CA3455FB24F7296466F2456FA03B1"/>
    <w:rsid w:val="008D0148"/>
    <w:pPr>
      <w:spacing w:after="160" w:line="259" w:lineRule="auto"/>
    </w:pPr>
  </w:style>
  <w:style w:type="paragraph" w:customStyle="1" w:styleId="22C0D216F2A74779BD6C55D280DED247">
    <w:name w:val="22C0D216F2A74779BD6C55D280DED247"/>
    <w:rsid w:val="008D0148"/>
    <w:pPr>
      <w:spacing w:after="160" w:line="259" w:lineRule="auto"/>
    </w:pPr>
  </w:style>
  <w:style w:type="paragraph" w:customStyle="1" w:styleId="5C95B6E1C54D4713A890C52367811991">
    <w:name w:val="5C95B6E1C54D4713A890C52367811991"/>
    <w:rsid w:val="008D0148"/>
    <w:pPr>
      <w:spacing w:after="160" w:line="259" w:lineRule="auto"/>
    </w:pPr>
  </w:style>
  <w:style w:type="paragraph" w:customStyle="1" w:styleId="96FAB9E0B14F427DAE85E13652EB51E5">
    <w:name w:val="96FAB9E0B14F427DAE85E13652EB51E5"/>
    <w:rsid w:val="008D0148"/>
    <w:pPr>
      <w:spacing w:after="160" w:line="259" w:lineRule="auto"/>
    </w:pPr>
  </w:style>
  <w:style w:type="paragraph" w:customStyle="1" w:styleId="D33BD483F99F449DAA26ED5FBF6F4BF7">
    <w:name w:val="D33BD483F99F449DAA26ED5FBF6F4BF7"/>
    <w:rsid w:val="008D0148"/>
    <w:pPr>
      <w:spacing w:after="160" w:line="259" w:lineRule="auto"/>
    </w:pPr>
  </w:style>
  <w:style w:type="paragraph" w:customStyle="1" w:styleId="7778E1B9E1F142638EEF6A87980BAF33">
    <w:name w:val="7778E1B9E1F142638EEF6A87980BAF33"/>
    <w:rsid w:val="008D0148"/>
    <w:pPr>
      <w:spacing w:after="160" w:line="259" w:lineRule="auto"/>
    </w:pPr>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A32B1CFF913147AEA7F186C2ADC8715A">
    <w:name w:val="A32B1CFF913147AEA7F186C2ADC8715A"/>
    <w:rsid w:val="0074189E"/>
  </w:style>
  <w:style w:type="paragraph" w:customStyle="1" w:styleId="0068F5DE17E64438A0EFAE3A60BE829A">
    <w:name w:val="0068F5DE17E64438A0EFAE3A60BE829A"/>
    <w:rsid w:val="00582DE4"/>
  </w:style>
  <w:style w:type="paragraph" w:customStyle="1" w:styleId="4D8D244D06ED4784A1AE173B05F25E06">
    <w:name w:val="4D8D244D06ED4784A1AE173B05F25E06"/>
    <w:rsid w:val="00582DE4"/>
  </w:style>
  <w:style w:type="paragraph" w:customStyle="1" w:styleId="4E4B4F4BD18443F99B830CAED2499CCB">
    <w:name w:val="4E4B4F4BD18443F99B830CAED2499CCB"/>
    <w:rsid w:val="00582DE4"/>
  </w:style>
  <w:style w:type="paragraph" w:customStyle="1" w:styleId="B157BE3EE5814A25825611D6BDA2D9CE">
    <w:name w:val="B157BE3EE5814A25825611D6BDA2D9CE"/>
    <w:rsid w:val="00582DE4"/>
  </w:style>
  <w:style w:type="paragraph" w:customStyle="1" w:styleId="6DABFD1A6F2D421CBFB7CBD4977D0930">
    <w:name w:val="6DABFD1A6F2D421CBFB7CBD4977D0930"/>
    <w:rsid w:val="00582DE4"/>
  </w:style>
  <w:style w:type="paragraph" w:customStyle="1" w:styleId="68A75C3DF6A44F39997F22F71912A0FA">
    <w:name w:val="68A75C3DF6A44F39997F22F71912A0FA"/>
    <w:rsid w:val="0058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9957C-8A35-4DD3-A025-40B027B3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5174</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Siddhant Singh</cp:lastModifiedBy>
  <cp:revision>16</cp:revision>
  <cp:lastPrinted>2011-09-30T09:42:00Z</cp:lastPrinted>
  <dcterms:created xsi:type="dcterms:W3CDTF">2015-02-25T06:43:00Z</dcterms:created>
  <dcterms:modified xsi:type="dcterms:W3CDTF">2023-02-24T08:51:00Z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b6d20c90de206d742216ebbbb7f727731d0faf1ad13d32883239e0036ca4bbf7</vt:lpwstr>
  </property>
</Properties>
</file>